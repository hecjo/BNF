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B0D30B" w14:textId="743AB52B" w:rsidR="00F8164A" w:rsidRPr="00D34318" w:rsidRDefault="00F8164A" w:rsidP="00D3431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48"/>
          <w:szCs w:val="48"/>
          <w:u w:val="single"/>
        </w:rPr>
      </w:pPr>
      <w:r w:rsidRPr="00F8164A">
        <w:rPr>
          <w:rFonts w:ascii="Times New Roman" w:hAnsi="Times New Roman" w:cs="Times New Roman"/>
          <w:sz w:val="48"/>
          <w:szCs w:val="48"/>
          <w:u w:val="single"/>
        </w:rPr>
        <w:t>Código LEX en C</w:t>
      </w:r>
    </w:p>
    <w:p w14:paraId="609D42B5" w14:textId="77777777" w:rsidR="00F8164A" w:rsidRPr="00F8164A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0C150162" w14:textId="77777777" w:rsidR="00F8164A" w:rsidRPr="00F8164A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  <w:r w:rsidRPr="00F8164A">
        <w:rPr>
          <w:rFonts w:ascii="Times New Roman" w:hAnsi="Times New Roman" w:cs="Times New Roman"/>
          <w:sz w:val="24"/>
        </w:rPr>
        <w:t>D</w:t>
      </w:r>
      <w:r w:rsidRPr="00F8164A">
        <w:rPr>
          <w:rFonts w:ascii="Times New Roman" w:hAnsi="Times New Roman" w:cs="Times New Roman"/>
          <w:sz w:val="24"/>
        </w:rPr>
        <w:tab/>
      </w:r>
      <w:r w:rsidRPr="00F8164A">
        <w:rPr>
          <w:rFonts w:ascii="Times New Roman" w:hAnsi="Times New Roman" w:cs="Times New Roman"/>
          <w:sz w:val="24"/>
        </w:rPr>
        <w:tab/>
      </w:r>
      <w:r w:rsidRPr="00F8164A">
        <w:rPr>
          <w:rFonts w:ascii="Times New Roman" w:hAnsi="Times New Roman" w:cs="Times New Roman"/>
          <w:sz w:val="24"/>
        </w:rPr>
        <w:tab/>
        <w:t>[0-9]</w:t>
      </w:r>
    </w:p>
    <w:p w14:paraId="1CE2C819" w14:textId="77777777" w:rsidR="00F8164A" w:rsidRPr="00F8164A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  <w:r w:rsidRPr="00F8164A">
        <w:rPr>
          <w:rFonts w:ascii="Times New Roman" w:hAnsi="Times New Roman" w:cs="Times New Roman"/>
          <w:sz w:val="24"/>
        </w:rPr>
        <w:t>L</w:t>
      </w:r>
      <w:r w:rsidRPr="00F8164A">
        <w:rPr>
          <w:rFonts w:ascii="Times New Roman" w:hAnsi="Times New Roman" w:cs="Times New Roman"/>
          <w:sz w:val="24"/>
        </w:rPr>
        <w:tab/>
      </w:r>
      <w:r w:rsidRPr="00F8164A">
        <w:rPr>
          <w:rFonts w:ascii="Times New Roman" w:hAnsi="Times New Roman" w:cs="Times New Roman"/>
          <w:sz w:val="24"/>
        </w:rPr>
        <w:tab/>
      </w:r>
      <w:r w:rsidRPr="00F8164A">
        <w:rPr>
          <w:rFonts w:ascii="Times New Roman" w:hAnsi="Times New Roman" w:cs="Times New Roman"/>
          <w:sz w:val="24"/>
        </w:rPr>
        <w:tab/>
        <w:t>[a-zA-Z_]</w:t>
      </w:r>
    </w:p>
    <w:p w14:paraId="4323231A" w14:textId="77777777" w:rsidR="00F8164A" w:rsidRPr="00F8164A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  <w:r w:rsidRPr="00F8164A">
        <w:rPr>
          <w:rFonts w:ascii="Times New Roman" w:hAnsi="Times New Roman" w:cs="Times New Roman"/>
          <w:sz w:val="24"/>
        </w:rPr>
        <w:t>H</w:t>
      </w:r>
      <w:r w:rsidRPr="00F8164A">
        <w:rPr>
          <w:rFonts w:ascii="Times New Roman" w:hAnsi="Times New Roman" w:cs="Times New Roman"/>
          <w:sz w:val="24"/>
        </w:rPr>
        <w:tab/>
      </w:r>
      <w:r w:rsidRPr="00F8164A">
        <w:rPr>
          <w:rFonts w:ascii="Times New Roman" w:hAnsi="Times New Roman" w:cs="Times New Roman"/>
          <w:sz w:val="24"/>
        </w:rPr>
        <w:tab/>
      </w:r>
      <w:r w:rsidRPr="00F8164A">
        <w:rPr>
          <w:rFonts w:ascii="Times New Roman" w:hAnsi="Times New Roman" w:cs="Times New Roman"/>
          <w:sz w:val="24"/>
        </w:rPr>
        <w:tab/>
        <w:t>[a-fA-F0-9]</w:t>
      </w:r>
    </w:p>
    <w:p w14:paraId="360662E1" w14:textId="77777777" w:rsidR="00F8164A" w:rsidRPr="00F8164A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  <w:r w:rsidRPr="00F8164A">
        <w:rPr>
          <w:rFonts w:ascii="Times New Roman" w:hAnsi="Times New Roman" w:cs="Times New Roman"/>
          <w:sz w:val="24"/>
        </w:rPr>
        <w:t>E</w:t>
      </w:r>
      <w:r w:rsidRPr="00F8164A">
        <w:rPr>
          <w:rFonts w:ascii="Times New Roman" w:hAnsi="Times New Roman" w:cs="Times New Roman"/>
          <w:sz w:val="24"/>
        </w:rPr>
        <w:tab/>
      </w:r>
      <w:r w:rsidRPr="00F8164A">
        <w:rPr>
          <w:rFonts w:ascii="Times New Roman" w:hAnsi="Times New Roman" w:cs="Times New Roman"/>
          <w:sz w:val="24"/>
        </w:rPr>
        <w:tab/>
      </w:r>
      <w:r w:rsidRPr="00F8164A">
        <w:rPr>
          <w:rFonts w:ascii="Times New Roman" w:hAnsi="Times New Roman" w:cs="Times New Roman"/>
          <w:sz w:val="24"/>
        </w:rPr>
        <w:tab/>
        <w:t>[Ee][+-]?{D}+</w:t>
      </w:r>
    </w:p>
    <w:p w14:paraId="2E0C21B0" w14:textId="77777777" w:rsidR="00F8164A" w:rsidRPr="00F8164A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  <w:r w:rsidRPr="00F8164A">
        <w:rPr>
          <w:rFonts w:ascii="Times New Roman" w:hAnsi="Times New Roman" w:cs="Times New Roman"/>
          <w:sz w:val="24"/>
        </w:rPr>
        <w:t>FS</w:t>
      </w:r>
      <w:r w:rsidRPr="00F8164A">
        <w:rPr>
          <w:rFonts w:ascii="Times New Roman" w:hAnsi="Times New Roman" w:cs="Times New Roman"/>
          <w:sz w:val="24"/>
        </w:rPr>
        <w:tab/>
      </w:r>
      <w:r w:rsidRPr="00F8164A">
        <w:rPr>
          <w:rFonts w:ascii="Times New Roman" w:hAnsi="Times New Roman" w:cs="Times New Roman"/>
          <w:sz w:val="24"/>
        </w:rPr>
        <w:tab/>
      </w:r>
      <w:r w:rsidRPr="00F8164A">
        <w:rPr>
          <w:rFonts w:ascii="Times New Roman" w:hAnsi="Times New Roman" w:cs="Times New Roman"/>
          <w:sz w:val="24"/>
        </w:rPr>
        <w:tab/>
        <w:t>(f|F|l|L)</w:t>
      </w:r>
    </w:p>
    <w:p w14:paraId="22752F83" w14:textId="77777777" w:rsidR="00F8164A" w:rsidRPr="00F8164A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  <w:r w:rsidRPr="00F8164A">
        <w:rPr>
          <w:rFonts w:ascii="Times New Roman" w:hAnsi="Times New Roman" w:cs="Times New Roman"/>
          <w:sz w:val="24"/>
        </w:rPr>
        <w:t>IS</w:t>
      </w:r>
      <w:r w:rsidRPr="00F8164A">
        <w:rPr>
          <w:rFonts w:ascii="Times New Roman" w:hAnsi="Times New Roman" w:cs="Times New Roman"/>
          <w:sz w:val="24"/>
        </w:rPr>
        <w:tab/>
      </w:r>
      <w:r w:rsidRPr="00F8164A">
        <w:rPr>
          <w:rFonts w:ascii="Times New Roman" w:hAnsi="Times New Roman" w:cs="Times New Roman"/>
          <w:sz w:val="24"/>
        </w:rPr>
        <w:tab/>
      </w:r>
      <w:r w:rsidRPr="00F8164A">
        <w:rPr>
          <w:rFonts w:ascii="Times New Roman" w:hAnsi="Times New Roman" w:cs="Times New Roman"/>
          <w:sz w:val="24"/>
        </w:rPr>
        <w:tab/>
        <w:t>(u|U|l|L)*</w:t>
      </w:r>
      <w:bookmarkStart w:id="0" w:name="_GoBack"/>
      <w:bookmarkEnd w:id="0"/>
    </w:p>
    <w:p w14:paraId="04AC6E83" w14:textId="77777777" w:rsidR="00F8164A" w:rsidRPr="00F8164A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</w:p>
    <w:p w14:paraId="66185AB9" w14:textId="77777777" w:rsidR="00F8164A" w:rsidRPr="00F8164A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  <w:r w:rsidRPr="00F8164A">
        <w:rPr>
          <w:rFonts w:ascii="Times New Roman" w:hAnsi="Times New Roman" w:cs="Times New Roman"/>
          <w:sz w:val="24"/>
        </w:rPr>
        <w:t>%{</w:t>
      </w:r>
    </w:p>
    <w:p w14:paraId="4F5D61D1" w14:textId="77777777" w:rsidR="00F8164A" w:rsidRPr="00F8164A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  <w:r w:rsidRPr="00F8164A">
        <w:rPr>
          <w:rFonts w:ascii="Times New Roman" w:hAnsi="Times New Roman" w:cs="Times New Roman"/>
          <w:sz w:val="24"/>
        </w:rPr>
        <w:t>#include &lt;stdio.h&gt;</w:t>
      </w:r>
    </w:p>
    <w:p w14:paraId="4C7E7D5F" w14:textId="77777777" w:rsidR="00F8164A" w:rsidRPr="00F8164A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  <w:r w:rsidRPr="00F8164A">
        <w:rPr>
          <w:rFonts w:ascii="Times New Roman" w:hAnsi="Times New Roman" w:cs="Times New Roman"/>
          <w:sz w:val="24"/>
        </w:rPr>
        <w:t>#include "y.tab.h"</w:t>
      </w:r>
    </w:p>
    <w:p w14:paraId="2B9C7550" w14:textId="77777777" w:rsidR="00F8164A" w:rsidRPr="00F8164A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</w:p>
    <w:p w14:paraId="2C4D42B3" w14:textId="77777777" w:rsidR="00F8164A" w:rsidRPr="00F8164A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  <w:r w:rsidRPr="00F8164A">
        <w:rPr>
          <w:rFonts w:ascii="Times New Roman" w:hAnsi="Times New Roman" w:cs="Times New Roman"/>
          <w:sz w:val="24"/>
        </w:rPr>
        <w:t>void count();</w:t>
      </w:r>
    </w:p>
    <w:p w14:paraId="2B048F31" w14:textId="77777777" w:rsidR="00F8164A" w:rsidRPr="00F8164A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  <w:r w:rsidRPr="00F8164A">
        <w:rPr>
          <w:rFonts w:ascii="Times New Roman" w:hAnsi="Times New Roman" w:cs="Times New Roman"/>
          <w:sz w:val="24"/>
        </w:rPr>
        <w:t>%}</w:t>
      </w:r>
    </w:p>
    <w:p w14:paraId="68F60D2F" w14:textId="77777777" w:rsidR="00F8164A" w:rsidRPr="00F8164A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</w:p>
    <w:p w14:paraId="4264C1BB" w14:textId="77777777" w:rsidR="00F8164A" w:rsidRPr="00F8164A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  <w:r w:rsidRPr="00F8164A">
        <w:rPr>
          <w:rFonts w:ascii="Times New Roman" w:hAnsi="Times New Roman" w:cs="Times New Roman"/>
          <w:sz w:val="24"/>
        </w:rPr>
        <w:t>%%</w:t>
      </w:r>
    </w:p>
    <w:p w14:paraId="2E68EDDD" w14:textId="77777777" w:rsidR="00F8164A" w:rsidRPr="00D135F7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r w:rsidRPr="00D135F7">
        <w:rPr>
          <w:rFonts w:ascii="Times New Roman" w:hAnsi="Times New Roman" w:cs="Times New Roman"/>
          <w:sz w:val="24"/>
          <w:lang w:val="en-US"/>
        </w:rPr>
        <w:t>"/*"</w:t>
      </w:r>
      <w:r w:rsidRPr="00D135F7">
        <w:rPr>
          <w:rFonts w:ascii="Times New Roman" w:hAnsi="Times New Roman" w:cs="Times New Roman"/>
          <w:sz w:val="24"/>
          <w:lang w:val="en-US"/>
        </w:rPr>
        <w:tab/>
      </w:r>
      <w:r w:rsidRPr="00D135F7">
        <w:rPr>
          <w:rFonts w:ascii="Times New Roman" w:hAnsi="Times New Roman" w:cs="Times New Roman"/>
          <w:sz w:val="24"/>
          <w:lang w:val="en-US"/>
        </w:rPr>
        <w:tab/>
      </w:r>
      <w:r w:rsidRPr="00D135F7">
        <w:rPr>
          <w:rFonts w:ascii="Times New Roman" w:hAnsi="Times New Roman" w:cs="Times New Roman"/>
          <w:sz w:val="24"/>
          <w:lang w:val="en-US"/>
        </w:rPr>
        <w:tab/>
        <w:t>{ comment(); }</w:t>
      </w:r>
    </w:p>
    <w:p w14:paraId="0A7A0357" w14:textId="77777777" w:rsidR="00F8164A" w:rsidRPr="00D135F7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</w:p>
    <w:p w14:paraId="05DEE219" w14:textId="77777777" w:rsidR="00F8164A" w:rsidRPr="00D135F7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r w:rsidRPr="00D135F7">
        <w:rPr>
          <w:rFonts w:ascii="Times New Roman" w:hAnsi="Times New Roman" w:cs="Times New Roman"/>
          <w:sz w:val="24"/>
          <w:lang w:val="en-US"/>
        </w:rPr>
        <w:t>"auto"</w:t>
      </w:r>
      <w:r w:rsidRPr="00D135F7">
        <w:rPr>
          <w:rFonts w:ascii="Times New Roman" w:hAnsi="Times New Roman" w:cs="Times New Roman"/>
          <w:sz w:val="24"/>
          <w:lang w:val="en-US"/>
        </w:rPr>
        <w:tab/>
      </w:r>
      <w:r w:rsidRPr="00D135F7">
        <w:rPr>
          <w:rFonts w:ascii="Times New Roman" w:hAnsi="Times New Roman" w:cs="Times New Roman"/>
          <w:sz w:val="24"/>
          <w:lang w:val="en-US"/>
        </w:rPr>
        <w:tab/>
      </w:r>
      <w:r w:rsidRPr="00D135F7">
        <w:rPr>
          <w:rFonts w:ascii="Times New Roman" w:hAnsi="Times New Roman" w:cs="Times New Roman"/>
          <w:sz w:val="24"/>
          <w:lang w:val="en-US"/>
        </w:rPr>
        <w:tab/>
        <w:t>{ count(); return(AUTO); }</w:t>
      </w:r>
    </w:p>
    <w:p w14:paraId="5294831E" w14:textId="77777777" w:rsidR="00F8164A" w:rsidRPr="00D135F7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r w:rsidRPr="00D135F7">
        <w:rPr>
          <w:rFonts w:ascii="Times New Roman" w:hAnsi="Times New Roman" w:cs="Times New Roman"/>
          <w:sz w:val="24"/>
          <w:lang w:val="en-US"/>
        </w:rPr>
        <w:t>"break"</w:t>
      </w:r>
      <w:r w:rsidRPr="00D135F7">
        <w:rPr>
          <w:rFonts w:ascii="Times New Roman" w:hAnsi="Times New Roman" w:cs="Times New Roman"/>
          <w:sz w:val="24"/>
          <w:lang w:val="en-US"/>
        </w:rPr>
        <w:tab/>
      </w:r>
      <w:r w:rsidRPr="00D135F7">
        <w:rPr>
          <w:rFonts w:ascii="Times New Roman" w:hAnsi="Times New Roman" w:cs="Times New Roman"/>
          <w:sz w:val="24"/>
          <w:lang w:val="en-US"/>
        </w:rPr>
        <w:tab/>
      </w:r>
      <w:r w:rsidRPr="00D135F7">
        <w:rPr>
          <w:rFonts w:ascii="Times New Roman" w:hAnsi="Times New Roman" w:cs="Times New Roman"/>
          <w:sz w:val="24"/>
          <w:lang w:val="en-US"/>
        </w:rPr>
        <w:tab/>
        <w:t>{ count(); return(BREAK); }</w:t>
      </w:r>
    </w:p>
    <w:p w14:paraId="2676EBEB" w14:textId="77777777" w:rsidR="00F8164A" w:rsidRPr="00D135F7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r w:rsidRPr="00D135F7">
        <w:rPr>
          <w:rFonts w:ascii="Times New Roman" w:hAnsi="Times New Roman" w:cs="Times New Roman"/>
          <w:sz w:val="24"/>
          <w:lang w:val="en-US"/>
        </w:rPr>
        <w:t>"case"</w:t>
      </w:r>
      <w:r w:rsidRPr="00D135F7">
        <w:rPr>
          <w:rFonts w:ascii="Times New Roman" w:hAnsi="Times New Roman" w:cs="Times New Roman"/>
          <w:sz w:val="24"/>
          <w:lang w:val="en-US"/>
        </w:rPr>
        <w:tab/>
      </w:r>
      <w:r w:rsidRPr="00D135F7">
        <w:rPr>
          <w:rFonts w:ascii="Times New Roman" w:hAnsi="Times New Roman" w:cs="Times New Roman"/>
          <w:sz w:val="24"/>
          <w:lang w:val="en-US"/>
        </w:rPr>
        <w:tab/>
      </w:r>
      <w:r w:rsidRPr="00D135F7">
        <w:rPr>
          <w:rFonts w:ascii="Times New Roman" w:hAnsi="Times New Roman" w:cs="Times New Roman"/>
          <w:sz w:val="24"/>
          <w:lang w:val="en-US"/>
        </w:rPr>
        <w:tab/>
        <w:t>{ count(); return(CASE); }</w:t>
      </w:r>
    </w:p>
    <w:p w14:paraId="3B455DEE" w14:textId="77777777" w:rsidR="00F8164A" w:rsidRPr="00D135F7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r w:rsidRPr="00D135F7">
        <w:rPr>
          <w:rFonts w:ascii="Times New Roman" w:hAnsi="Times New Roman" w:cs="Times New Roman"/>
          <w:sz w:val="24"/>
          <w:lang w:val="en-US"/>
        </w:rPr>
        <w:t>"char"</w:t>
      </w:r>
      <w:r w:rsidRPr="00D135F7">
        <w:rPr>
          <w:rFonts w:ascii="Times New Roman" w:hAnsi="Times New Roman" w:cs="Times New Roman"/>
          <w:sz w:val="24"/>
          <w:lang w:val="en-US"/>
        </w:rPr>
        <w:tab/>
      </w:r>
      <w:r w:rsidRPr="00D135F7">
        <w:rPr>
          <w:rFonts w:ascii="Times New Roman" w:hAnsi="Times New Roman" w:cs="Times New Roman"/>
          <w:sz w:val="24"/>
          <w:lang w:val="en-US"/>
        </w:rPr>
        <w:tab/>
      </w:r>
      <w:r w:rsidRPr="00D135F7">
        <w:rPr>
          <w:rFonts w:ascii="Times New Roman" w:hAnsi="Times New Roman" w:cs="Times New Roman"/>
          <w:sz w:val="24"/>
          <w:lang w:val="en-US"/>
        </w:rPr>
        <w:tab/>
        <w:t>{ count(); return(CHAR); }</w:t>
      </w:r>
    </w:p>
    <w:p w14:paraId="6F3138D8" w14:textId="77777777" w:rsidR="00F8164A" w:rsidRPr="00D135F7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r w:rsidRPr="00D135F7">
        <w:rPr>
          <w:rFonts w:ascii="Times New Roman" w:hAnsi="Times New Roman" w:cs="Times New Roman"/>
          <w:sz w:val="24"/>
          <w:lang w:val="en-US"/>
        </w:rPr>
        <w:t>"const"</w:t>
      </w:r>
      <w:r w:rsidRPr="00D135F7">
        <w:rPr>
          <w:rFonts w:ascii="Times New Roman" w:hAnsi="Times New Roman" w:cs="Times New Roman"/>
          <w:sz w:val="24"/>
          <w:lang w:val="en-US"/>
        </w:rPr>
        <w:tab/>
      </w:r>
      <w:r w:rsidRPr="00D135F7">
        <w:rPr>
          <w:rFonts w:ascii="Times New Roman" w:hAnsi="Times New Roman" w:cs="Times New Roman"/>
          <w:sz w:val="24"/>
          <w:lang w:val="en-US"/>
        </w:rPr>
        <w:tab/>
      </w:r>
      <w:r w:rsidRPr="00D135F7">
        <w:rPr>
          <w:rFonts w:ascii="Times New Roman" w:hAnsi="Times New Roman" w:cs="Times New Roman"/>
          <w:sz w:val="24"/>
          <w:lang w:val="en-US"/>
        </w:rPr>
        <w:tab/>
        <w:t>{ count(); return(CONST); }</w:t>
      </w:r>
    </w:p>
    <w:p w14:paraId="4E5E97F3" w14:textId="77777777" w:rsidR="00F8164A" w:rsidRPr="00D135F7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r w:rsidRPr="00D135F7">
        <w:rPr>
          <w:rFonts w:ascii="Times New Roman" w:hAnsi="Times New Roman" w:cs="Times New Roman"/>
          <w:sz w:val="24"/>
          <w:lang w:val="en-US"/>
        </w:rPr>
        <w:t>"continue"</w:t>
      </w:r>
      <w:r w:rsidRPr="00D135F7">
        <w:rPr>
          <w:rFonts w:ascii="Times New Roman" w:hAnsi="Times New Roman" w:cs="Times New Roman"/>
          <w:sz w:val="24"/>
          <w:lang w:val="en-US"/>
        </w:rPr>
        <w:tab/>
      </w:r>
      <w:r w:rsidRPr="00D135F7">
        <w:rPr>
          <w:rFonts w:ascii="Times New Roman" w:hAnsi="Times New Roman" w:cs="Times New Roman"/>
          <w:sz w:val="24"/>
          <w:lang w:val="en-US"/>
        </w:rPr>
        <w:tab/>
        <w:t>{ count(); return(CONTINUE); }</w:t>
      </w:r>
    </w:p>
    <w:p w14:paraId="1DF82B42" w14:textId="77777777" w:rsidR="00F8164A" w:rsidRPr="00D135F7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r w:rsidRPr="00D135F7">
        <w:rPr>
          <w:rFonts w:ascii="Times New Roman" w:hAnsi="Times New Roman" w:cs="Times New Roman"/>
          <w:sz w:val="24"/>
          <w:lang w:val="en-US"/>
        </w:rPr>
        <w:t>"default"</w:t>
      </w:r>
      <w:r w:rsidRPr="00D135F7">
        <w:rPr>
          <w:rFonts w:ascii="Times New Roman" w:hAnsi="Times New Roman" w:cs="Times New Roman"/>
          <w:sz w:val="24"/>
          <w:lang w:val="en-US"/>
        </w:rPr>
        <w:tab/>
      </w:r>
      <w:r w:rsidRPr="00D135F7">
        <w:rPr>
          <w:rFonts w:ascii="Times New Roman" w:hAnsi="Times New Roman" w:cs="Times New Roman"/>
          <w:sz w:val="24"/>
          <w:lang w:val="en-US"/>
        </w:rPr>
        <w:tab/>
        <w:t>{ count(); return(DEFAULT); }</w:t>
      </w:r>
    </w:p>
    <w:p w14:paraId="54A03E9E" w14:textId="77777777" w:rsidR="00F8164A" w:rsidRPr="00D135F7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r w:rsidRPr="00D135F7">
        <w:rPr>
          <w:rFonts w:ascii="Times New Roman" w:hAnsi="Times New Roman" w:cs="Times New Roman"/>
          <w:sz w:val="24"/>
          <w:lang w:val="en-US"/>
        </w:rPr>
        <w:t>"do"</w:t>
      </w:r>
      <w:r w:rsidRPr="00D135F7">
        <w:rPr>
          <w:rFonts w:ascii="Times New Roman" w:hAnsi="Times New Roman" w:cs="Times New Roman"/>
          <w:sz w:val="24"/>
          <w:lang w:val="en-US"/>
        </w:rPr>
        <w:tab/>
      </w:r>
      <w:r w:rsidRPr="00D135F7">
        <w:rPr>
          <w:rFonts w:ascii="Times New Roman" w:hAnsi="Times New Roman" w:cs="Times New Roman"/>
          <w:sz w:val="24"/>
          <w:lang w:val="en-US"/>
        </w:rPr>
        <w:tab/>
      </w:r>
      <w:r w:rsidRPr="00D135F7">
        <w:rPr>
          <w:rFonts w:ascii="Times New Roman" w:hAnsi="Times New Roman" w:cs="Times New Roman"/>
          <w:sz w:val="24"/>
          <w:lang w:val="en-US"/>
        </w:rPr>
        <w:tab/>
        <w:t>{ count(); return(DO); }</w:t>
      </w:r>
    </w:p>
    <w:p w14:paraId="228F23B8" w14:textId="77777777" w:rsidR="00F8164A" w:rsidRPr="00D135F7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r w:rsidRPr="00D135F7">
        <w:rPr>
          <w:rFonts w:ascii="Times New Roman" w:hAnsi="Times New Roman" w:cs="Times New Roman"/>
          <w:sz w:val="24"/>
          <w:lang w:val="en-US"/>
        </w:rPr>
        <w:t>"double"</w:t>
      </w:r>
      <w:r w:rsidRPr="00D135F7">
        <w:rPr>
          <w:rFonts w:ascii="Times New Roman" w:hAnsi="Times New Roman" w:cs="Times New Roman"/>
          <w:sz w:val="24"/>
          <w:lang w:val="en-US"/>
        </w:rPr>
        <w:tab/>
      </w:r>
      <w:r w:rsidRPr="00D135F7">
        <w:rPr>
          <w:rFonts w:ascii="Times New Roman" w:hAnsi="Times New Roman" w:cs="Times New Roman"/>
          <w:sz w:val="24"/>
          <w:lang w:val="en-US"/>
        </w:rPr>
        <w:tab/>
        <w:t>{ count(); return(DOUBLE); }</w:t>
      </w:r>
    </w:p>
    <w:p w14:paraId="685A0808" w14:textId="77777777" w:rsidR="00F8164A" w:rsidRPr="00D135F7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r w:rsidRPr="00D135F7">
        <w:rPr>
          <w:rFonts w:ascii="Times New Roman" w:hAnsi="Times New Roman" w:cs="Times New Roman"/>
          <w:sz w:val="24"/>
          <w:lang w:val="en-US"/>
        </w:rPr>
        <w:t>"else"</w:t>
      </w:r>
      <w:r w:rsidRPr="00D135F7">
        <w:rPr>
          <w:rFonts w:ascii="Times New Roman" w:hAnsi="Times New Roman" w:cs="Times New Roman"/>
          <w:sz w:val="24"/>
          <w:lang w:val="en-US"/>
        </w:rPr>
        <w:tab/>
      </w:r>
      <w:r w:rsidRPr="00D135F7">
        <w:rPr>
          <w:rFonts w:ascii="Times New Roman" w:hAnsi="Times New Roman" w:cs="Times New Roman"/>
          <w:sz w:val="24"/>
          <w:lang w:val="en-US"/>
        </w:rPr>
        <w:tab/>
      </w:r>
      <w:r w:rsidRPr="00D135F7">
        <w:rPr>
          <w:rFonts w:ascii="Times New Roman" w:hAnsi="Times New Roman" w:cs="Times New Roman"/>
          <w:sz w:val="24"/>
          <w:lang w:val="en-US"/>
        </w:rPr>
        <w:tab/>
        <w:t>{ count(); return(ELSE); }</w:t>
      </w:r>
    </w:p>
    <w:p w14:paraId="60F311F7" w14:textId="77777777" w:rsidR="00F8164A" w:rsidRPr="00D135F7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r w:rsidRPr="00D135F7">
        <w:rPr>
          <w:rFonts w:ascii="Times New Roman" w:hAnsi="Times New Roman" w:cs="Times New Roman"/>
          <w:sz w:val="24"/>
          <w:lang w:val="en-US"/>
        </w:rPr>
        <w:t>"enum"</w:t>
      </w:r>
      <w:r w:rsidRPr="00D135F7">
        <w:rPr>
          <w:rFonts w:ascii="Times New Roman" w:hAnsi="Times New Roman" w:cs="Times New Roman"/>
          <w:sz w:val="24"/>
          <w:lang w:val="en-US"/>
        </w:rPr>
        <w:tab/>
      </w:r>
      <w:r w:rsidRPr="00D135F7">
        <w:rPr>
          <w:rFonts w:ascii="Times New Roman" w:hAnsi="Times New Roman" w:cs="Times New Roman"/>
          <w:sz w:val="24"/>
          <w:lang w:val="en-US"/>
        </w:rPr>
        <w:tab/>
      </w:r>
      <w:r w:rsidRPr="00D135F7">
        <w:rPr>
          <w:rFonts w:ascii="Times New Roman" w:hAnsi="Times New Roman" w:cs="Times New Roman"/>
          <w:sz w:val="24"/>
          <w:lang w:val="en-US"/>
        </w:rPr>
        <w:tab/>
        <w:t>{ count(); return(ENUM); }</w:t>
      </w:r>
    </w:p>
    <w:p w14:paraId="6805229F" w14:textId="77777777" w:rsidR="00F8164A" w:rsidRPr="00D135F7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r w:rsidRPr="00D135F7">
        <w:rPr>
          <w:rFonts w:ascii="Times New Roman" w:hAnsi="Times New Roman" w:cs="Times New Roman"/>
          <w:sz w:val="24"/>
          <w:lang w:val="en-US"/>
        </w:rPr>
        <w:t>"extern"</w:t>
      </w:r>
      <w:r w:rsidRPr="00D135F7">
        <w:rPr>
          <w:rFonts w:ascii="Times New Roman" w:hAnsi="Times New Roman" w:cs="Times New Roman"/>
          <w:sz w:val="24"/>
          <w:lang w:val="en-US"/>
        </w:rPr>
        <w:tab/>
      </w:r>
      <w:r w:rsidRPr="00D135F7">
        <w:rPr>
          <w:rFonts w:ascii="Times New Roman" w:hAnsi="Times New Roman" w:cs="Times New Roman"/>
          <w:sz w:val="24"/>
          <w:lang w:val="en-US"/>
        </w:rPr>
        <w:tab/>
        <w:t>{ count(); return(EXTERN); }</w:t>
      </w:r>
    </w:p>
    <w:p w14:paraId="280E0B33" w14:textId="77777777" w:rsidR="00F8164A" w:rsidRPr="00D135F7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r w:rsidRPr="00D135F7">
        <w:rPr>
          <w:rFonts w:ascii="Times New Roman" w:hAnsi="Times New Roman" w:cs="Times New Roman"/>
          <w:sz w:val="24"/>
          <w:lang w:val="en-US"/>
        </w:rPr>
        <w:t>"float"</w:t>
      </w:r>
      <w:r w:rsidRPr="00D135F7">
        <w:rPr>
          <w:rFonts w:ascii="Times New Roman" w:hAnsi="Times New Roman" w:cs="Times New Roman"/>
          <w:sz w:val="24"/>
          <w:lang w:val="en-US"/>
        </w:rPr>
        <w:tab/>
      </w:r>
      <w:r w:rsidRPr="00D135F7">
        <w:rPr>
          <w:rFonts w:ascii="Times New Roman" w:hAnsi="Times New Roman" w:cs="Times New Roman"/>
          <w:sz w:val="24"/>
          <w:lang w:val="en-US"/>
        </w:rPr>
        <w:tab/>
      </w:r>
      <w:r w:rsidRPr="00D135F7">
        <w:rPr>
          <w:rFonts w:ascii="Times New Roman" w:hAnsi="Times New Roman" w:cs="Times New Roman"/>
          <w:sz w:val="24"/>
          <w:lang w:val="en-US"/>
        </w:rPr>
        <w:tab/>
        <w:t>{ count(); return(FLOAT); }</w:t>
      </w:r>
    </w:p>
    <w:p w14:paraId="3DD06A69" w14:textId="77777777" w:rsidR="00F8164A" w:rsidRPr="00D135F7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r w:rsidRPr="00D135F7">
        <w:rPr>
          <w:rFonts w:ascii="Times New Roman" w:hAnsi="Times New Roman" w:cs="Times New Roman"/>
          <w:sz w:val="24"/>
          <w:lang w:val="en-US"/>
        </w:rPr>
        <w:t>"for"</w:t>
      </w:r>
      <w:r w:rsidRPr="00D135F7">
        <w:rPr>
          <w:rFonts w:ascii="Times New Roman" w:hAnsi="Times New Roman" w:cs="Times New Roman"/>
          <w:sz w:val="24"/>
          <w:lang w:val="en-US"/>
        </w:rPr>
        <w:tab/>
      </w:r>
      <w:r w:rsidRPr="00D135F7">
        <w:rPr>
          <w:rFonts w:ascii="Times New Roman" w:hAnsi="Times New Roman" w:cs="Times New Roman"/>
          <w:sz w:val="24"/>
          <w:lang w:val="en-US"/>
        </w:rPr>
        <w:tab/>
      </w:r>
      <w:r w:rsidRPr="00D135F7">
        <w:rPr>
          <w:rFonts w:ascii="Times New Roman" w:hAnsi="Times New Roman" w:cs="Times New Roman"/>
          <w:sz w:val="24"/>
          <w:lang w:val="en-US"/>
        </w:rPr>
        <w:tab/>
        <w:t>{ count(); return(FOR); }</w:t>
      </w:r>
    </w:p>
    <w:p w14:paraId="7F8F1189" w14:textId="77777777" w:rsidR="00F8164A" w:rsidRPr="00D135F7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r w:rsidRPr="00D135F7">
        <w:rPr>
          <w:rFonts w:ascii="Times New Roman" w:hAnsi="Times New Roman" w:cs="Times New Roman"/>
          <w:sz w:val="24"/>
          <w:lang w:val="en-US"/>
        </w:rPr>
        <w:t>"goto"</w:t>
      </w:r>
      <w:r w:rsidRPr="00D135F7">
        <w:rPr>
          <w:rFonts w:ascii="Times New Roman" w:hAnsi="Times New Roman" w:cs="Times New Roman"/>
          <w:sz w:val="24"/>
          <w:lang w:val="en-US"/>
        </w:rPr>
        <w:tab/>
      </w:r>
      <w:r w:rsidRPr="00D135F7">
        <w:rPr>
          <w:rFonts w:ascii="Times New Roman" w:hAnsi="Times New Roman" w:cs="Times New Roman"/>
          <w:sz w:val="24"/>
          <w:lang w:val="en-US"/>
        </w:rPr>
        <w:tab/>
      </w:r>
      <w:r w:rsidRPr="00D135F7">
        <w:rPr>
          <w:rFonts w:ascii="Times New Roman" w:hAnsi="Times New Roman" w:cs="Times New Roman"/>
          <w:sz w:val="24"/>
          <w:lang w:val="en-US"/>
        </w:rPr>
        <w:tab/>
        <w:t>{ count(); return(GOTO); }</w:t>
      </w:r>
    </w:p>
    <w:p w14:paraId="2EA0BB58" w14:textId="77777777" w:rsidR="00F8164A" w:rsidRPr="00D135F7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r w:rsidRPr="00D135F7">
        <w:rPr>
          <w:rFonts w:ascii="Times New Roman" w:hAnsi="Times New Roman" w:cs="Times New Roman"/>
          <w:sz w:val="24"/>
          <w:lang w:val="en-US"/>
        </w:rPr>
        <w:t>"if"</w:t>
      </w:r>
      <w:r w:rsidRPr="00D135F7">
        <w:rPr>
          <w:rFonts w:ascii="Times New Roman" w:hAnsi="Times New Roman" w:cs="Times New Roman"/>
          <w:sz w:val="24"/>
          <w:lang w:val="en-US"/>
        </w:rPr>
        <w:tab/>
      </w:r>
      <w:r w:rsidRPr="00D135F7">
        <w:rPr>
          <w:rFonts w:ascii="Times New Roman" w:hAnsi="Times New Roman" w:cs="Times New Roman"/>
          <w:sz w:val="24"/>
          <w:lang w:val="en-US"/>
        </w:rPr>
        <w:tab/>
      </w:r>
      <w:r w:rsidRPr="00D135F7">
        <w:rPr>
          <w:rFonts w:ascii="Times New Roman" w:hAnsi="Times New Roman" w:cs="Times New Roman"/>
          <w:sz w:val="24"/>
          <w:lang w:val="en-US"/>
        </w:rPr>
        <w:tab/>
        <w:t>{ count(); return(IF); }</w:t>
      </w:r>
    </w:p>
    <w:p w14:paraId="673FDB22" w14:textId="77777777" w:rsidR="00F8164A" w:rsidRPr="00D135F7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r w:rsidRPr="00D135F7">
        <w:rPr>
          <w:rFonts w:ascii="Times New Roman" w:hAnsi="Times New Roman" w:cs="Times New Roman"/>
          <w:sz w:val="24"/>
          <w:lang w:val="en-US"/>
        </w:rPr>
        <w:t>"int"</w:t>
      </w:r>
      <w:r w:rsidRPr="00D135F7">
        <w:rPr>
          <w:rFonts w:ascii="Times New Roman" w:hAnsi="Times New Roman" w:cs="Times New Roman"/>
          <w:sz w:val="24"/>
          <w:lang w:val="en-US"/>
        </w:rPr>
        <w:tab/>
      </w:r>
      <w:r w:rsidRPr="00D135F7">
        <w:rPr>
          <w:rFonts w:ascii="Times New Roman" w:hAnsi="Times New Roman" w:cs="Times New Roman"/>
          <w:sz w:val="24"/>
          <w:lang w:val="en-US"/>
        </w:rPr>
        <w:tab/>
      </w:r>
      <w:r w:rsidRPr="00D135F7">
        <w:rPr>
          <w:rFonts w:ascii="Times New Roman" w:hAnsi="Times New Roman" w:cs="Times New Roman"/>
          <w:sz w:val="24"/>
          <w:lang w:val="en-US"/>
        </w:rPr>
        <w:tab/>
        <w:t>{ count(); return(INT); }</w:t>
      </w:r>
    </w:p>
    <w:p w14:paraId="17C6A216" w14:textId="77777777" w:rsidR="00F8164A" w:rsidRPr="00D135F7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r w:rsidRPr="00D135F7">
        <w:rPr>
          <w:rFonts w:ascii="Times New Roman" w:hAnsi="Times New Roman" w:cs="Times New Roman"/>
          <w:sz w:val="24"/>
          <w:lang w:val="en-US"/>
        </w:rPr>
        <w:t>"long"</w:t>
      </w:r>
      <w:r w:rsidRPr="00D135F7">
        <w:rPr>
          <w:rFonts w:ascii="Times New Roman" w:hAnsi="Times New Roman" w:cs="Times New Roman"/>
          <w:sz w:val="24"/>
          <w:lang w:val="en-US"/>
        </w:rPr>
        <w:tab/>
      </w:r>
      <w:r w:rsidRPr="00D135F7">
        <w:rPr>
          <w:rFonts w:ascii="Times New Roman" w:hAnsi="Times New Roman" w:cs="Times New Roman"/>
          <w:sz w:val="24"/>
          <w:lang w:val="en-US"/>
        </w:rPr>
        <w:tab/>
      </w:r>
      <w:r w:rsidRPr="00D135F7">
        <w:rPr>
          <w:rFonts w:ascii="Times New Roman" w:hAnsi="Times New Roman" w:cs="Times New Roman"/>
          <w:sz w:val="24"/>
          <w:lang w:val="en-US"/>
        </w:rPr>
        <w:tab/>
        <w:t>{ count(); return(LONG); }</w:t>
      </w:r>
    </w:p>
    <w:p w14:paraId="3A44EDB3" w14:textId="77777777" w:rsidR="00F8164A" w:rsidRPr="00D135F7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r w:rsidRPr="00D135F7">
        <w:rPr>
          <w:rFonts w:ascii="Times New Roman" w:hAnsi="Times New Roman" w:cs="Times New Roman"/>
          <w:sz w:val="24"/>
          <w:lang w:val="en-US"/>
        </w:rPr>
        <w:t>"register"</w:t>
      </w:r>
      <w:r w:rsidRPr="00D135F7">
        <w:rPr>
          <w:rFonts w:ascii="Times New Roman" w:hAnsi="Times New Roman" w:cs="Times New Roman"/>
          <w:sz w:val="24"/>
          <w:lang w:val="en-US"/>
        </w:rPr>
        <w:tab/>
      </w:r>
      <w:r w:rsidRPr="00D135F7">
        <w:rPr>
          <w:rFonts w:ascii="Times New Roman" w:hAnsi="Times New Roman" w:cs="Times New Roman"/>
          <w:sz w:val="24"/>
          <w:lang w:val="en-US"/>
        </w:rPr>
        <w:tab/>
        <w:t>{ count(); return(REGISTER); }</w:t>
      </w:r>
    </w:p>
    <w:p w14:paraId="015FBF5A" w14:textId="77777777" w:rsidR="00F8164A" w:rsidRPr="00D135F7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r w:rsidRPr="00D135F7">
        <w:rPr>
          <w:rFonts w:ascii="Times New Roman" w:hAnsi="Times New Roman" w:cs="Times New Roman"/>
          <w:sz w:val="24"/>
          <w:lang w:val="en-US"/>
        </w:rPr>
        <w:t>"return"</w:t>
      </w:r>
      <w:r w:rsidRPr="00D135F7">
        <w:rPr>
          <w:rFonts w:ascii="Times New Roman" w:hAnsi="Times New Roman" w:cs="Times New Roman"/>
          <w:sz w:val="24"/>
          <w:lang w:val="en-US"/>
        </w:rPr>
        <w:tab/>
      </w:r>
      <w:r w:rsidRPr="00D135F7">
        <w:rPr>
          <w:rFonts w:ascii="Times New Roman" w:hAnsi="Times New Roman" w:cs="Times New Roman"/>
          <w:sz w:val="24"/>
          <w:lang w:val="en-US"/>
        </w:rPr>
        <w:tab/>
        <w:t>{ count(); return(RETURN); }</w:t>
      </w:r>
    </w:p>
    <w:p w14:paraId="513C9292" w14:textId="77777777" w:rsidR="00F8164A" w:rsidRPr="00D135F7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r w:rsidRPr="00D135F7">
        <w:rPr>
          <w:rFonts w:ascii="Times New Roman" w:hAnsi="Times New Roman" w:cs="Times New Roman"/>
          <w:sz w:val="24"/>
          <w:lang w:val="en-US"/>
        </w:rPr>
        <w:t>"short"</w:t>
      </w:r>
      <w:r w:rsidRPr="00D135F7">
        <w:rPr>
          <w:rFonts w:ascii="Times New Roman" w:hAnsi="Times New Roman" w:cs="Times New Roman"/>
          <w:sz w:val="24"/>
          <w:lang w:val="en-US"/>
        </w:rPr>
        <w:tab/>
      </w:r>
      <w:r w:rsidRPr="00D135F7">
        <w:rPr>
          <w:rFonts w:ascii="Times New Roman" w:hAnsi="Times New Roman" w:cs="Times New Roman"/>
          <w:sz w:val="24"/>
          <w:lang w:val="en-US"/>
        </w:rPr>
        <w:tab/>
      </w:r>
      <w:r w:rsidRPr="00D135F7">
        <w:rPr>
          <w:rFonts w:ascii="Times New Roman" w:hAnsi="Times New Roman" w:cs="Times New Roman"/>
          <w:sz w:val="24"/>
          <w:lang w:val="en-US"/>
        </w:rPr>
        <w:tab/>
        <w:t>{ count(); return(SHORT); }</w:t>
      </w:r>
    </w:p>
    <w:p w14:paraId="1BCFD1B2" w14:textId="77777777" w:rsidR="00F8164A" w:rsidRPr="00D135F7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r w:rsidRPr="00D135F7">
        <w:rPr>
          <w:rFonts w:ascii="Times New Roman" w:hAnsi="Times New Roman" w:cs="Times New Roman"/>
          <w:sz w:val="24"/>
          <w:lang w:val="en-US"/>
        </w:rPr>
        <w:t>"signed"</w:t>
      </w:r>
      <w:r w:rsidRPr="00D135F7">
        <w:rPr>
          <w:rFonts w:ascii="Times New Roman" w:hAnsi="Times New Roman" w:cs="Times New Roman"/>
          <w:sz w:val="24"/>
          <w:lang w:val="en-US"/>
        </w:rPr>
        <w:tab/>
      </w:r>
      <w:r w:rsidRPr="00D135F7">
        <w:rPr>
          <w:rFonts w:ascii="Times New Roman" w:hAnsi="Times New Roman" w:cs="Times New Roman"/>
          <w:sz w:val="24"/>
          <w:lang w:val="en-US"/>
        </w:rPr>
        <w:tab/>
        <w:t>{ count(); return(SIGNED); }</w:t>
      </w:r>
    </w:p>
    <w:p w14:paraId="0EAC52C3" w14:textId="77777777" w:rsidR="00F8164A" w:rsidRPr="00D135F7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r w:rsidRPr="00D135F7">
        <w:rPr>
          <w:rFonts w:ascii="Times New Roman" w:hAnsi="Times New Roman" w:cs="Times New Roman"/>
          <w:sz w:val="24"/>
          <w:lang w:val="en-US"/>
        </w:rPr>
        <w:t>"sizeof"</w:t>
      </w:r>
      <w:r w:rsidRPr="00D135F7">
        <w:rPr>
          <w:rFonts w:ascii="Times New Roman" w:hAnsi="Times New Roman" w:cs="Times New Roman"/>
          <w:sz w:val="24"/>
          <w:lang w:val="en-US"/>
        </w:rPr>
        <w:tab/>
      </w:r>
      <w:r w:rsidRPr="00D135F7">
        <w:rPr>
          <w:rFonts w:ascii="Times New Roman" w:hAnsi="Times New Roman" w:cs="Times New Roman"/>
          <w:sz w:val="24"/>
          <w:lang w:val="en-US"/>
        </w:rPr>
        <w:tab/>
        <w:t>{ count(); return(SIZEOF); }</w:t>
      </w:r>
    </w:p>
    <w:p w14:paraId="03EFC60E" w14:textId="77777777" w:rsidR="00F8164A" w:rsidRPr="00D135F7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r w:rsidRPr="00D135F7">
        <w:rPr>
          <w:rFonts w:ascii="Times New Roman" w:hAnsi="Times New Roman" w:cs="Times New Roman"/>
          <w:sz w:val="24"/>
          <w:lang w:val="en-US"/>
        </w:rPr>
        <w:t>"static"</w:t>
      </w:r>
      <w:r w:rsidRPr="00D135F7">
        <w:rPr>
          <w:rFonts w:ascii="Times New Roman" w:hAnsi="Times New Roman" w:cs="Times New Roman"/>
          <w:sz w:val="24"/>
          <w:lang w:val="en-US"/>
        </w:rPr>
        <w:tab/>
      </w:r>
      <w:r w:rsidRPr="00D135F7">
        <w:rPr>
          <w:rFonts w:ascii="Times New Roman" w:hAnsi="Times New Roman" w:cs="Times New Roman"/>
          <w:sz w:val="24"/>
          <w:lang w:val="en-US"/>
        </w:rPr>
        <w:tab/>
        <w:t>{ count(); return(STATIC); }</w:t>
      </w:r>
    </w:p>
    <w:p w14:paraId="208DB7F1" w14:textId="77777777" w:rsidR="00F8164A" w:rsidRPr="00D135F7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r w:rsidRPr="00D135F7">
        <w:rPr>
          <w:rFonts w:ascii="Times New Roman" w:hAnsi="Times New Roman" w:cs="Times New Roman"/>
          <w:sz w:val="24"/>
          <w:lang w:val="en-US"/>
        </w:rPr>
        <w:lastRenderedPageBreak/>
        <w:t>"struct"</w:t>
      </w:r>
      <w:r w:rsidRPr="00D135F7">
        <w:rPr>
          <w:rFonts w:ascii="Times New Roman" w:hAnsi="Times New Roman" w:cs="Times New Roman"/>
          <w:sz w:val="24"/>
          <w:lang w:val="en-US"/>
        </w:rPr>
        <w:tab/>
      </w:r>
      <w:r w:rsidRPr="00D135F7">
        <w:rPr>
          <w:rFonts w:ascii="Times New Roman" w:hAnsi="Times New Roman" w:cs="Times New Roman"/>
          <w:sz w:val="24"/>
          <w:lang w:val="en-US"/>
        </w:rPr>
        <w:tab/>
        <w:t>{ count(); return(STRUCT); }</w:t>
      </w:r>
    </w:p>
    <w:p w14:paraId="77D65C82" w14:textId="77777777" w:rsidR="00F8164A" w:rsidRPr="00D135F7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r w:rsidRPr="00D135F7">
        <w:rPr>
          <w:rFonts w:ascii="Times New Roman" w:hAnsi="Times New Roman" w:cs="Times New Roman"/>
          <w:sz w:val="24"/>
          <w:lang w:val="en-US"/>
        </w:rPr>
        <w:t>"switch"</w:t>
      </w:r>
      <w:r w:rsidRPr="00D135F7">
        <w:rPr>
          <w:rFonts w:ascii="Times New Roman" w:hAnsi="Times New Roman" w:cs="Times New Roman"/>
          <w:sz w:val="24"/>
          <w:lang w:val="en-US"/>
        </w:rPr>
        <w:tab/>
      </w:r>
      <w:r w:rsidRPr="00D135F7">
        <w:rPr>
          <w:rFonts w:ascii="Times New Roman" w:hAnsi="Times New Roman" w:cs="Times New Roman"/>
          <w:sz w:val="24"/>
          <w:lang w:val="en-US"/>
        </w:rPr>
        <w:tab/>
        <w:t>{ count(); return(SWITCH); }</w:t>
      </w:r>
    </w:p>
    <w:p w14:paraId="75A7DDC3" w14:textId="77777777" w:rsidR="00F8164A" w:rsidRPr="00D135F7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r w:rsidRPr="00D135F7">
        <w:rPr>
          <w:rFonts w:ascii="Times New Roman" w:hAnsi="Times New Roman" w:cs="Times New Roman"/>
          <w:sz w:val="24"/>
          <w:lang w:val="en-US"/>
        </w:rPr>
        <w:t>"typedef"</w:t>
      </w:r>
      <w:r w:rsidRPr="00D135F7">
        <w:rPr>
          <w:rFonts w:ascii="Times New Roman" w:hAnsi="Times New Roman" w:cs="Times New Roman"/>
          <w:sz w:val="24"/>
          <w:lang w:val="en-US"/>
        </w:rPr>
        <w:tab/>
      </w:r>
      <w:r w:rsidRPr="00D135F7">
        <w:rPr>
          <w:rFonts w:ascii="Times New Roman" w:hAnsi="Times New Roman" w:cs="Times New Roman"/>
          <w:sz w:val="24"/>
          <w:lang w:val="en-US"/>
        </w:rPr>
        <w:tab/>
        <w:t>{ count(); return(TYPEDEF); }</w:t>
      </w:r>
    </w:p>
    <w:p w14:paraId="43F36977" w14:textId="77777777" w:rsidR="00F8164A" w:rsidRPr="00D135F7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r w:rsidRPr="00D135F7">
        <w:rPr>
          <w:rFonts w:ascii="Times New Roman" w:hAnsi="Times New Roman" w:cs="Times New Roman"/>
          <w:sz w:val="24"/>
          <w:lang w:val="en-US"/>
        </w:rPr>
        <w:t>"union"</w:t>
      </w:r>
      <w:r w:rsidRPr="00D135F7">
        <w:rPr>
          <w:rFonts w:ascii="Times New Roman" w:hAnsi="Times New Roman" w:cs="Times New Roman"/>
          <w:sz w:val="24"/>
          <w:lang w:val="en-US"/>
        </w:rPr>
        <w:tab/>
      </w:r>
      <w:r w:rsidRPr="00D135F7">
        <w:rPr>
          <w:rFonts w:ascii="Times New Roman" w:hAnsi="Times New Roman" w:cs="Times New Roman"/>
          <w:sz w:val="24"/>
          <w:lang w:val="en-US"/>
        </w:rPr>
        <w:tab/>
      </w:r>
      <w:r w:rsidRPr="00D135F7">
        <w:rPr>
          <w:rFonts w:ascii="Times New Roman" w:hAnsi="Times New Roman" w:cs="Times New Roman"/>
          <w:sz w:val="24"/>
          <w:lang w:val="en-US"/>
        </w:rPr>
        <w:tab/>
        <w:t>{ count(); return(UNION); }</w:t>
      </w:r>
    </w:p>
    <w:p w14:paraId="6C21DC29" w14:textId="77777777" w:rsidR="00F8164A" w:rsidRPr="00D135F7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r w:rsidRPr="00D135F7">
        <w:rPr>
          <w:rFonts w:ascii="Times New Roman" w:hAnsi="Times New Roman" w:cs="Times New Roman"/>
          <w:sz w:val="24"/>
          <w:lang w:val="en-US"/>
        </w:rPr>
        <w:t>"unsigned"</w:t>
      </w:r>
      <w:r w:rsidRPr="00D135F7">
        <w:rPr>
          <w:rFonts w:ascii="Times New Roman" w:hAnsi="Times New Roman" w:cs="Times New Roman"/>
          <w:sz w:val="24"/>
          <w:lang w:val="en-US"/>
        </w:rPr>
        <w:tab/>
      </w:r>
      <w:r w:rsidRPr="00D135F7">
        <w:rPr>
          <w:rFonts w:ascii="Times New Roman" w:hAnsi="Times New Roman" w:cs="Times New Roman"/>
          <w:sz w:val="24"/>
          <w:lang w:val="en-US"/>
        </w:rPr>
        <w:tab/>
        <w:t>{ count(); return(UNSIGNED); }</w:t>
      </w:r>
    </w:p>
    <w:p w14:paraId="6A07FA3E" w14:textId="77777777" w:rsidR="00F8164A" w:rsidRPr="00D135F7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r w:rsidRPr="00D135F7">
        <w:rPr>
          <w:rFonts w:ascii="Times New Roman" w:hAnsi="Times New Roman" w:cs="Times New Roman"/>
          <w:sz w:val="24"/>
          <w:lang w:val="en-US"/>
        </w:rPr>
        <w:t>"void"</w:t>
      </w:r>
      <w:r w:rsidRPr="00D135F7">
        <w:rPr>
          <w:rFonts w:ascii="Times New Roman" w:hAnsi="Times New Roman" w:cs="Times New Roman"/>
          <w:sz w:val="24"/>
          <w:lang w:val="en-US"/>
        </w:rPr>
        <w:tab/>
      </w:r>
      <w:r w:rsidRPr="00D135F7">
        <w:rPr>
          <w:rFonts w:ascii="Times New Roman" w:hAnsi="Times New Roman" w:cs="Times New Roman"/>
          <w:sz w:val="24"/>
          <w:lang w:val="en-US"/>
        </w:rPr>
        <w:tab/>
      </w:r>
      <w:r w:rsidRPr="00D135F7">
        <w:rPr>
          <w:rFonts w:ascii="Times New Roman" w:hAnsi="Times New Roman" w:cs="Times New Roman"/>
          <w:sz w:val="24"/>
          <w:lang w:val="en-US"/>
        </w:rPr>
        <w:tab/>
        <w:t>{ count(); return(VOID); }</w:t>
      </w:r>
    </w:p>
    <w:p w14:paraId="4F180559" w14:textId="77777777" w:rsidR="00F8164A" w:rsidRPr="00D135F7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r w:rsidRPr="00D135F7">
        <w:rPr>
          <w:rFonts w:ascii="Times New Roman" w:hAnsi="Times New Roman" w:cs="Times New Roman"/>
          <w:sz w:val="24"/>
          <w:lang w:val="en-US"/>
        </w:rPr>
        <w:t>"volatile"</w:t>
      </w:r>
      <w:r w:rsidRPr="00D135F7">
        <w:rPr>
          <w:rFonts w:ascii="Times New Roman" w:hAnsi="Times New Roman" w:cs="Times New Roman"/>
          <w:sz w:val="24"/>
          <w:lang w:val="en-US"/>
        </w:rPr>
        <w:tab/>
      </w:r>
      <w:r w:rsidRPr="00D135F7">
        <w:rPr>
          <w:rFonts w:ascii="Times New Roman" w:hAnsi="Times New Roman" w:cs="Times New Roman"/>
          <w:sz w:val="24"/>
          <w:lang w:val="en-US"/>
        </w:rPr>
        <w:tab/>
        <w:t>{ count(); return(VOLATILE); }</w:t>
      </w:r>
    </w:p>
    <w:p w14:paraId="67920597" w14:textId="77777777" w:rsidR="00F8164A" w:rsidRPr="00D135F7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r w:rsidRPr="00D135F7">
        <w:rPr>
          <w:rFonts w:ascii="Times New Roman" w:hAnsi="Times New Roman" w:cs="Times New Roman"/>
          <w:sz w:val="24"/>
          <w:lang w:val="en-US"/>
        </w:rPr>
        <w:t>"while"</w:t>
      </w:r>
      <w:r w:rsidRPr="00D135F7">
        <w:rPr>
          <w:rFonts w:ascii="Times New Roman" w:hAnsi="Times New Roman" w:cs="Times New Roman"/>
          <w:sz w:val="24"/>
          <w:lang w:val="en-US"/>
        </w:rPr>
        <w:tab/>
      </w:r>
      <w:r w:rsidRPr="00D135F7">
        <w:rPr>
          <w:rFonts w:ascii="Times New Roman" w:hAnsi="Times New Roman" w:cs="Times New Roman"/>
          <w:sz w:val="24"/>
          <w:lang w:val="en-US"/>
        </w:rPr>
        <w:tab/>
      </w:r>
      <w:r w:rsidRPr="00D135F7">
        <w:rPr>
          <w:rFonts w:ascii="Times New Roman" w:hAnsi="Times New Roman" w:cs="Times New Roman"/>
          <w:sz w:val="24"/>
          <w:lang w:val="en-US"/>
        </w:rPr>
        <w:tab/>
        <w:t>{ count(); return(WHILE); }</w:t>
      </w:r>
    </w:p>
    <w:p w14:paraId="67ED5F06" w14:textId="77777777" w:rsidR="00F8164A" w:rsidRPr="00D135F7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</w:p>
    <w:p w14:paraId="18635BF9" w14:textId="77777777" w:rsidR="00F8164A" w:rsidRPr="00D135F7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r w:rsidRPr="00D135F7">
        <w:rPr>
          <w:rFonts w:ascii="Times New Roman" w:hAnsi="Times New Roman" w:cs="Times New Roman"/>
          <w:sz w:val="24"/>
          <w:lang w:val="en-US"/>
        </w:rPr>
        <w:t>{L}({L}|{D})*</w:t>
      </w:r>
      <w:r w:rsidRPr="00D135F7">
        <w:rPr>
          <w:rFonts w:ascii="Times New Roman" w:hAnsi="Times New Roman" w:cs="Times New Roman"/>
          <w:sz w:val="24"/>
          <w:lang w:val="en-US"/>
        </w:rPr>
        <w:tab/>
      </w:r>
      <w:r w:rsidRPr="00D135F7">
        <w:rPr>
          <w:rFonts w:ascii="Times New Roman" w:hAnsi="Times New Roman" w:cs="Times New Roman"/>
          <w:sz w:val="24"/>
          <w:lang w:val="en-US"/>
        </w:rPr>
        <w:tab/>
        <w:t>{ count(); return(check_type()); }</w:t>
      </w:r>
    </w:p>
    <w:p w14:paraId="36CC1D6C" w14:textId="77777777" w:rsidR="00F8164A" w:rsidRPr="00D135F7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</w:p>
    <w:p w14:paraId="4F919A64" w14:textId="77777777" w:rsidR="00F8164A" w:rsidRPr="00D135F7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r w:rsidRPr="00D135F7">
        <w:rPr>
          <w:rFonts w:ascii="Times New Roman" w:hAnsi="Times New Roman" w:cs="Times New Roman"/>
          <w:sz w:val="24"/>
          <w:lang w:val="en-US"/>
        </w:rPr>
        <w:t>0[xX]{H}+{IS}?</w:t>
      </w:r>
      <w:r w:rsidRPr="00D135F7">
        <w:rPr>
          <w:rFonts w:ascii="Times New Roman" w:hAnsi="Times New Roman" w:cs="Times New Roman"/>
          <w:sz w:val="24"/>
          <w:lang w:val="en-US"/>
        </w:rPr>
        <w:tab/>
      </w:r>
      <w:r w:rsidRPr="00D135F7">
        <w:rPr>
          <w:rFonts w:ascii="Times New Roman" w:hAnsi="Times New Roman" w:cs="Times New Roman"/>
          <w:sz w:val="24"/>
          <w:lang w:val="en-US"/>
        </w:rPr>
        <w:tab/>
        <w:t>{ count(); return(CONSTANT); }</w:t>
      </w:r>
    </w:p>
    <w:p w14:paraId="1FDCC639" w14:textId="77777777" w:rsidR="00F8164A" w:rsidRPr="00D135F7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r w:rsidRPr="00D135F7">
        <w:rPr>
          <w:rFonts w:ascii="Times New Roman" w:hAnsi="Times New Roman" w:cs="Times New Roman"/>
          <w:sz w:val="24"/>
          <w:lang w:val="en-US"/>
        </w:rPr>
        <w:t>0{D}+{IS}?</w:t>
      </w:r>
      <w:r w:rsidRPr="00D135F7">
        <w:rPr>
          <w:rFonts w:ascii="Times New Roman" w:hAnsi="Times New Roman" w:cs="Times New Roman"/>
          <w:sz w:val="24"/>
          <w:lang w:val="en-US"/>
        </w:rPr>
        <w:tab/>
      </w:r>
      <w:r w:rsidRPr="00D135F7">
        <w:rPr>
          <w:rFonts w:ascii="Times New Roman" w:hAnsi="Times New Roman" w:cs="Times New Roman"/>
          <w:sz w:val="24"/>
          <w:lang w:val="en-US"/>
        </w:rPr>
        <w:tab/>
        <w:t>{ count(); return(CONSTANT); }</w:t>
      </w:r>
    </w:p>
    <w:p w14:paraId="73AD2EA7" w14:textId="77777777" w:rsidR="00F8164A" w:rsidRPr="00D135F7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r w:rsidRPr="00D135F7">
        <w:rPr>
          <w:rFonts w:ascii="Times New Roman" w:hAnsi="Times New Roman" w:cs="Times New Roman"/>
          <w:sz w:val="24"/>
          <w:lang w:val="en-US"/>
        </w:rPr>
        <w:t>{D}+{IS}?</w:t>
      </w:r>
      <w:r w:rsidRPr="00D135F7">
        <w:rPr>
          <w:rFonts w:ascii="Times New Roman" w:hAnsi="Times New Roman" w:cs="Times New Roman"/>
          <w:sz w:val="24"/>
          <w:lang w:val="en-US"/>
        </w:rPr>
        <w:tab/>
      </w:r>
      <w:r w:rsidRPr="00D135F7">
        <w:rPr>
          <w:rFonts w:ascii="Times New Roman" w:hAnsi="Times New Roman" w:cs="Times New Roman"/>
          <w:sz w:val="24"/>
          <w:lang w:val="en-US"/>
        </w:rPr>
        <w:tab/>
        <w:t>{ count(); return(CONSTANT); }</w:t>
      </w:r>
    </w:p>
    <w:p w14:paraId="55E3B47A" w14:textId="77777777" w:rsidR="00F8164A" w:rsidRPr="00F8164A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  <w:r w:rsidRPr="00F8164A">
        <w:rPr>
          <w:rFonts w:ascii="Times New Roman" w:hAnsi="Times New Roman" w:cs="Times New Roman"/>
          <w:sz w:val="24"/>
        </w:rPr>
        <w:t>L?'(\\.|[^\\'])+'</w:t>
      </w:r>
      <w:r w:rsidRPr="00F8164A">
        <w:rPr>
          <w:rFonts w:ascii="Times New Roman" w:hAnsi="Times New Roman" w:cs="Times New Roman"/>
          <w:sz w:val="24"/>
        </w:rPr>
        <w:tab/>
        <w:t>{ count(); return(CONSTANT); }</w:t>
      </w:r>
    </w:p>
    <w:p w14:paraId="1B8F973F" w14:textId="77777777" w:rsidR="00F8164A" w:rsidRPr="00F8164A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</w:p>
    <w:p w14:paraId="6EAA0714" w14:textId="77777777" w:rsidR="00F8164A" w:rsidRPr="00D135F7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r w:rsidRPr="00D135F7">
        <w:rPr>
          <w:rFonts w:ascii="Times New Roman" w:hAnsi="Times New Roman" w:cs="Times New Roman"/>
          <w:sz w:val="24"/>
          <w:lang w:val="en-US"/>
        </w:rPr>
        <w:t>{D}+{E}{FS}?</w:t>
      </w:r>
      <w:r w:rsidRPr="00D135F7">
        <w:rPr>
          <w:rFonts w:ascii="Times New Roman" w:hAnsi="Times New Roman" w:cs="Times New Roman"/>
          <w:sz w:val="24"/>
          <w:lang w:val="en-US"/>
        </w:rPr>
        <w:tab/>
      </w:r>
      <w:r w:rsidRPr="00D135F7">
        <w:rPr>
          <w:rFonts w:ascii="Times New Roman" w:hAnsi="Times New Roman" w:cs="Times New Roman"/>
          <w:sz w:val="24"/>
          <w:lang w:val="en-US"/>
        </w:rPr>
        <w:tab/>
        <w:t>{ count(); return(CONSTANT); }</w:t>
      </w:r>
    </w:p>
    <w:p w14:paraId="0BDE7724" w14:textId="77777777" w:rsidR="00F8164A" w:rsidRPr="00D135F7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r w:rsidRPr="00D135F7">
        <w:rPr>
          <w:rFonts w:ascii="Times New Roman" w:hAnsi="Times New Roman" w:cs="Times New Roman"/>
          <w:sz w:val="24"/>
          <w:lang w:val="en-US"/>
        </w:rPr>
        <w:t>{D}*"."{D}+({E})?{FS}?</w:t>
      </w:r>
      <w:r w:rsidRPr="00D135F7">
        <w:rPr>
          <w:rFonts w:ascii="Times New Roman" w:hAnsi="Times New Roman" w:cs="Times New Roman"/>
          <w:sz w:val="24"/>
          <w:lang w:val="en-US"/>
        </w:rPr>
        <w:tab/>
        <w:t>{ count(); return(CONSTANT); }</w:t>
      </w:r>
    </w:p>
    <w:p w14:paraId="708D50B4" w14:textId="77777777" w:rsidR="00F8164A" w:rsidRPr="00D135F7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r w:rsidRPr="00D135F7">
        <w:rPr>
          <w:rFonts w:ascii="Times New Roman" w:hAnsi="Times New Roman" w:cs="Times New Roman"/>
          <w:sz w:val="24"/>
          <w:lang w:val="en-US"/>
        </w:rPr>
        <w:t>{D}+"."{D}*({E})?{FS}?</w:t>
      </w:r>
      <w:r w:rsidRPr="00D135F7">
        <w:rPr>
          <w:rFonts w:ascii="Times New Roman" w:hAnsi="Times New Roman" w:cs="Times New Roman"/>
          <w:sz w:val="24"/>
          <w:lang w:val="en-US"/>
        </w:rPr>
        <w:tab/>
        <w:t>{ count(); return(CONSTANT); }</w:t>
      </w:r>
    </w:p>
    <w:p w14:paraId="785E052B" w14:textId="77777777" w:rsidR="00F8164A" w:rsidRPr="00D135F7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</w:p>
    <w:p w14:paraId="49F94585" w14:textId="77777777" w:rsidR="00F8164A" w:rsidRPr="00F8164A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  <w:r w:rsidRPr="00F8164A">
        <w:rPr>
          <w:rFonts w:ascii="Times New Roman" w:hAnsi="Times New Roman" w:cs="Times New Roman"/>
          <w:sz w:val="24"/>
        </w:rPr>
        <w:t>L?\"(\\.|[^\\"])*\"</w:t>
      </w:r>
      <w:r w:rsidRPr="00F8164A">
        <w:rPr>
          <w:rFonts w:ascii="Times New Roman" w:hAnsi="Times New Roman" w:cs="Times New Roman"/>
          <w:sz w:val="24"/>
        </w:rPr>
        <w:tab/>
        <w:t>{ count(); return(STRING_LITERAL); }</w:t>
      </w:r>
    </w:p>
    <w:p w14:paraId="7AECE5BD" w14:textId="77777777" w:rsidR="00F8164A" w:rsidRPr="00F8164A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</w:p>
    <w:p w14:paraId="6D368F79" w14:textId="77777777" w:rsidR="00F8164A" w:rsidRPr="00D135F7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r w:rsidRPr="00D135F7">
        <w:rPr>
          <w:rFonts w:ascii="Times New Roman" w:hAnsi="Times New Roman" w:cs="Times New Roman"/>
          <w:sz w:val="24"/>
          <w:lang w:val="en-US"/>
        </w:rPr>
        <w:t>"..."</w:t>
      </w:r>
      <w:r w:rsidRPr="00D135F7">
        <w:rPr>
          <w:rFonts w:ascii="Times New Roman" w:hAnsi="Times New Roman" w:cs="Times New Roman"/>
          <w:sz w:val="24"/>
          <w:lang w:val="en-US"/>
        </w:rPr>
        <w:tab/>
      </w:r>
      <w:r w:rsidRPr="00D135F7">
        <w:rPr>
          <w:rFonts w:ascii="Times New Roman" w:hAnsi="Times New Roman" w:cs="Times New Roman"/>
          <w:sz w:val="24"/>
          <w:lang w:val="en-US"/>
        </w:rPr>
        <w:tab/>
      </w:r>
      <w:r w:rsidRPr="00D135F7">
        <w:rPr>
          <w:rFonts w:ascii="Times New Roman" w:hAnsi="Times New Roman" w:cs="Times New Roman"/>
          <w:sz w:val="24"/>
          <w:lang w:val="en-US"/>
        </w:rPr>
        <w:tab/>
        <w:t>{ count(); return(ELLIPSIS); }</w:t>
      </w:r>
    </w:p>
    <w:p w14:paraId="612B130F" w14:textId="77777777" w:rsidR="00F8164A" w:rsidRPr="00D135F7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r w:rsidRPr="00D135F7">
        <w:rPr>
          <w:rFonts w:ascii="Times New Roman" w:hAnsi="Times New Roman" w:cs="Times New Roman"/>
          <w:sz w:val="24"/>
          <w:lang w:val="en-US"/>
        </w:rPr>
        <w:t>"&gt;&gt;="</w:t>
      </w:r>
      <w:r w:rsidRPr="00D135F7">
        <w:rPr>
          <w:rFonts w:ascii="Times New Roman" w:hAnsi="Times New Roman" w:cs="Times New Roman"/>
          <w:sz w:val="24"/>
          <w:lang w:val="en-US"/>
        </w:rPr>
        <w:tab/>
      </w:r>
      <w:r w:rsidRPr="00D135F7">
        <w:rPr>
          <w:rFonts w:ascii="Times New Roman" w:hAnsi="Times New Roman" w:cs="Times New Roman"/>
          <w:sz w:val="24"/>
          <w:lang w:val="en-US"/>
        </w:rPr>
        <w:tab/>
      </w:r>
      <w:r w:rsidRPr="00D135F7">
        <w:rPr>
          <w:rFonts w:ascii="Times New Roman" w:hAnsi="Times New Roman" w:cs="Times New Roman"/>
          <w:sz w:val="24"/>
          <w:lang w:val="en-US"/>
        </w:rPr>
        <w:tab/>
        <w:t>{ count(); return(RIGHT_ASSIGN); }</w:t>
      </w:r>
    </w:p>
    <w:p w14:paraId="4C871B43" w14:textId="77777777" w:rsidR="00F8164A" w:rsidRPr="00D135F7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r w:rsidRPr="00D135F7">
        <w:rPr>
          <w:rFonts w:ascii="Times New Roman" w:hAnsi="Times New Roman" w:cs="Times New Roman"/>
          <w:sz w:val="24"/>
          <w:lang w:val="en-US"/>
        </w:rPr>
        <w:t>"&lt;&lt;="</w:t>
      </w:r>
      <w:r w:rsidRPr="00D135F7">
        <w:rPr>
          <w:rFonts w:ascii="Times New Roman" w:hAnsi="Times New Roman" w:cs="Times New Roman"/>
          <w:sz w:val="24"/>
          <w:lang w:val="en-US"/>
        </w:rPr>
        <w:tab/>
      </w:r>
      <w:r w:rsidRPr="00D135F7">
        <w:rPr>
          <w:rFonts w:ascii="Times New Roman" w:hAnsi="Times New Roman" w:cs="Times New Roman"/>
          <w:sz w:val="24"/>
          <w:lang w:val="en-US"/>
        </w:rPr>
        <w:tab/>
      </w:r>
      <w:r w:rsidRPr="00D135F7">
        <w:rPr>
          <w:rFonts w:ascii="Times New Roman" w:hAnsi="Times New Roman" w:cs="Times New Roman"/>
          <w:sz w:val="24"/>
          <w:lang w:val="en-US"/>
        </w:rPr>
        <w:tab/>
        <w:t>{ count(); return(LEFT_ASSIGN); }</w:t>
      </w:r>
    </w:p>
    <w:p w14:paraId="762DB9FF" w14:textId="77777777" w:rsidR="00F8164A" w:rsidRPr="00D135F7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r w:rsidRPr="00D135F7">
        <w:rPr>
          <w:rFonts w:ascii="Times New Roman" w:hAnsi="Times New Roman" w:cs="Times New Roman"/>
          <w:sz w:val="24"/>
          <w:lang w:val="en-US"/>
        </w:rPr>
        <w:t>"+="</w:t>
      </w:r>
      <w:r w:rsidRPr="00D135F7">
        <w:rPr>
          <w:rFonts w:ascii="Times New Roman" w:hAnsi="Times New Roman" w:cs="Times New Roman"/>
          <w:sz w:val="24"/>
          <w:lang w:val="en-US"/>
        </w:rPr>
        <w:tab/>
      </w:r>
      <w:r w:rsidRPr="00D135F7">
        <w:rPr>
          <w:rFonts w:ascii="Times New Roman" w:hAnsi="Times New Roman" w:cs="Times New Roman"/>
          <w:sz w:val="24"/>
          <w:lang w:val="en-US"/>
        </w:rPr>
        <w:tab/>
      </w:r>
      <w:r w:rsidRPr="00D135F7">
        <w:rPr>
          <w:rFonts w:ascii="Times New Roman" w:hAnsi="Times New Roman" w:cs="Times New Roman"/>
          <w:sz w:val="24"/>
          <w:lang w:val="en-US"/>
        </w:rPr>
        <w:tab/>
        <w:t>{ count(); return(ADD_ASSIGN); }</w:t>
      </w:r>
    </w:p>
    <w:p w14:paraId="5345519D" w14:textId="77777777" w:rsidR="00F8164A" w:rsidRPr="00D135F7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r w:rsidRPr="00D135F7">
        <w:rPr>
          <w:rFonts w:ascii="Times New Roman" w:hAnsi="Times New Roman" w:cs="Times New Roman"/>
          <w:sz w:val="24"/>
          <w:lang w:val="en-US"/>
        </w:rPr>
        <w:t>"-="</w:t>
      </w:r>
      <w:r w:rsidRPr="00D135F7">
        <w:rPr>
          <w:rFonts w:ascii="Times New Roman" w:hAnsi="Times New Roman" w:cs="Times New Roman"/>
          <w:sz w:val="24"/>
          <w:lang w:val="en-US"/>
        </w:rPr>
        <w:tab/>
      </w:r>
      <w:r w:rsidRPr="00D135F7">
        <w:rPr>
          <w:rFonts w:ascii="Times New Roman" w:hAnsi="Times New Roman" w:cs="Times New Roman"/>
          <w:sz w:val="24"/>
          <w:lang w:val="en-US"/>
        </w:rPr>
        <w:tab/>
      </w:r>
      <w:r w:rsidRPr="00D135F7">
        <w:rPr>
          <w:rFonts w:ascii="Times New Roman" w:hAnsi="Times New Roman" w:cs="Times New Roman"/>
          <w:sz w:val="24"/>
          <w:lang w:val="en-US"/>
        </w:rPr>
        <w:tab/>
        <w:t>{ count(); return(SUB_ASSIGN); }</w:t>
      </w:r>
    </w:p>
    <w:p w14:paraId="2558D61E" w14:textId="77777777" w:rsidR="00F8164A" w:rsidRPr="00D135F7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r w:rsidRPr="00D135F7">
        <w:rPr>
          <w:rFonts w:ascii="Times New Roman" w:hAnsi="Times New Roman" w:cs="Times New Roman"/>
          <w:sz w:val="24"/>
          <w:lang w:val="en-US"/>
        </w:rPr>
        <w:t>"*="</w:t>
      </w:r>
      <w:r w:rsidRPr="00D135F7">
        <w:rPr>
          <w:rFonts w:ascii="Times New Roman" w:hAnsi="Times New Roman" w:cs="Times New Roman"/>
          <w:sz w:val="24"/>
          <w:lang w:val="en-US"/>
        </w:rPr>
        <w:tab/>
      </w:r>
      <w:r w:rsidRPr="00D135F7">
        <w:rPr>
          <w:rFonts w:ascii="Times New Roman" w:hAnsi="Times New Roman" w:cs="Times New Roman"/>
          <w:sz w:val="24"/>
          <w:lang w:val="en-US"/>
        </w:rPr>
        <w:tab/>
      </w:r>
      <w:r w:rsidRPr="00D135F7">
        <w:rPr>
          <w:rFonts w:ascii="Times New Roman" w:hAnsi="Times New Roman" w:cs="Times New Roman"/>
          <w:sz w:val="24"/>
          <w:lang w:val="en-US"/>
        </w:rPr>
        <w:tab/>
        <w:t>{ count(); return(MUL_ASSIGN); }</w:t>
      </w:r>
    </w:p>
    <w:p w14:paraId="5C1B0DD2" w14:textId="77777777" w:rsidR="00F8164A" w:rsidRPr="00D135F7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r w:rsidRPr="00D135F7">
        <w:rPr>
          <w:rFonts w:ascii="Times New Roman" w:hAnsi="Times New Roman" w:cs="Times New Roman"/>
          <w:sz w:val="24"/>
          <w:lang w:val="en-US"/>
        </w:rPr>
        <w:t>"/="</w:t>
      </w:r>
      <w:r w:rsidRPr="00D135F7">
        <w:rPr>
          <w:rFonts w:ascii="Times New Roman" w:hAnsi="Times New Roman" w:cs="Times New Roman"/>
          <w:sz w:val="24"/>
          <w:lang w:val="en-US"/>
        </w:rPr>
        <w:tab/>
      </w:r>
      <w:r w:rsidRPr="00D135F7">
        <w:rPr>
          <w:rFonts w:ascii="Times New Roman" w:hAnsi="Times New Roman" w:cs="Times New Roman"/>
          <w:sz w:val="24"/>
          <w:lang w:val="en-US"/>
        </w:rPr>
        <w:tab/>
      </w:r>
      <w:r w:rsidRPr="00D135F7">
        <w:rPr>
          <w:rFonts w:ascii="Times New Roman" w:hAnsi="Times New Roman" w:cs="Times New Roman"/>
          <w:sz w:val="24"/>
          <w:lang w:val="en-US"/>
        </w:rPr>
        <w:tab/>
        <w:t>{ count(); return(DIV_ASSIGN); }</w:t>
      </w:r>
    </w:p>
    <w:p w14:paraId="14EE11BA" w14:textId="77777777" w:rsidR="00F8164A" w:rsidRPr="00D135F7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r w:rsidRPr="00D135F7">
        <w:rPr>
          <w:rFonts w:ascii="Times New Roman" w:hAnsi="Times New Roman" w:cs="Times New Roman"/>
          <w:sz w:val="24"/>
          <w:lang w:val="en-US"/>
        </w:rPr>
        <w:t>"%="</w:t>
      </w:r>
      <w:r w:rsidRPr="00D135F7">
        <w:rPr>
          <w:rFonts w:ascii="Times New Roman" w:hAnsi="Times New Roman" w:cs="Times New Roman"/>
          <w:sz w:val="24"/>
          <w:lang w:val="en-US"/>
        </w:rPr>
        <w:tab/>
      </w:r>
      <w:r w:rsidRPr="00D135F7">
        <w:rPr>
          <w:rFonts w:ascii="Times New Roman" w:hAnsi="Times New Roman" w:cs="Times New Roman"/>
          <w:sz w:val="24"/>
          <w:lang w:val="en-US"/>
        </w:rPr>
        <w:tab/>
      </w:r>
      <w:r w:rsidRPr="00D135F7">
        <w:rPr>
          <w:rFonts w:ascii="Times New Roman" w:hAnsi="Times New Roman" w:cs="Times New Roman"/>
          <w:sz w:val="24"/>
          <w:lang w:val="en-US"/>
        </w:rPr>
        <w:tab/>
        <w:t>{ count(); return(MOD_ASSIGN); }</w:t>
      </w:r>
    </w:p>
    <w:p w14:paraId="0C2AB748" w14:textId="77777777" w:rsidR="00F8164A" w:rsidRPr="00D135F7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r w:rsidRPr="00D135F7">
        <w:rPr>
          <w:rFonts w:ascii="Times New Roman" w:hAnsi="Times New Roman" w:cs="Times New Roman"/>
          <w:sz w:val="24"/>
          <w:lang w:val="en-US"/>
        </w:rPr>
        <w:t>"&amp;="</w:t>
      </w:r>
      <w:r w:rsidRPr="00D135F7">
        <w:rPr>
          <w:rFonts w:ascii="Times New Roman" w:hAnsi="Times New Roman" w:cs="Times New Roman"/>
          <w:sz w:val="24"/>
          <w:lang w:val="en-US"/>
        </w:rPr>
        <w:tab/>
      </w:r>
      <w:r w:rsidRPr="00D135F7">
        <w:rPr>
          <w:rFonts w:ascii="Times New Roman" w:hAnsi="Times New Roman" w:cs="Times New Roman"/>
          <w:sz w:val="24"/>
          <w:lang w:val="en-US"/>
        </w:rPr>
        <w:tab/>
      </w:r>
      <w:r w:rsidRPr="00D135F7">
        <w:rPr>
          <w:rFonts w:ascii="Times New Roman" w:hAnsi="Times New Roman" w:cs="Times New Roman"/>
          <w:sz w:val="24"/>
          <w:lang w:val="en-US"/>
        </w:rPr>
        <w:tab/>
        <w:t>{ count(); return(AND_ASSIGN); }</w:t>
      </w:r>
    </w:p>
    <w:p w14:paraId="5DC60D29" w14:textId="77777777" w:rsidR="00F8164A" w:rsidRPr="00D135F7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r w:rsidRPr="00D135F7">
        <w:rPr>
          <w:rFonts w:ascii="Times New Roman" w:hAnsi="Times New Roman" w:cs="Times New Roman"/>
          <w:sz w:val="24"/>
          <w:lang w:val="en-US"/>
        </w:rPr>
        <w:t>"^="</w:t>
      </w:r>
      <w:r w:rsidRPr="00D135F7">
        <w:rPr>
          <w:rFonts w:ascii="Times New Roman" w:hAnsi="Times New Roman" w:cs="Times New Roman"/>
          <w:sz w:val="24"/>
          <w:lang w:val="en-US"/>
        </w:rPr>
        <w:tab/>
      </w:r>
      <w:r w:rsidRPr="00D135F7">
        <w:rPr>
          <w:rFonts w:ascii="Times New Roman" w:hAnsi="Times New Roman" w:cs="Times New Roman"/>
          <w:sz w:val="24"/>
          <w:lang w:val="en-US"/>
        </w:rPr>
        <w:tab/>
      </w:r>
      <w:r w:rsidRPr="00D135F7">
        <w:rPr>
          <w:rFonts w:ascii="Times New Roman" w:hAnsi="Times New Roman" w:cs="Times New Roman"/>
          <w:sz w:val="24"/>
          <w:lang w:val="en-US"/>
        </w:rPr>
        <w:tab/>
        <w:t>{ count(); return(XOR_ASSIGN); }</w:t>
      </w:r>
    </w:p>
    <w:p w14:paraId="11F3CD17" w14:textId="77777777" w:rsidR="00F8164A" w:rsidRPr="00D135F7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r w:rsidRPr="00D135F7">
        <w:rPr>
          <w:rFonts w:ascii="Times New Roman" w:hAnsi="Times New Roman" w:cs="Times New Roman"/>
          <w:sz w:val="24"/>
          <w:lang w:val="en-US"/>
        </w:rPr>
        <w:t>"|="</w:t>
      </w:r>
      <w:r w:rsidRPr="00D135F7">
        <w:rPr>
          <w:rFonts w:ascii="Times New Roman" w:hAnsi="Times New Roman" w:cs="Times New Roman"/>
          <w:sz w:val="24"/>
          <w:lang w:val="en-US"/>
        </w:rPr>
        <w:tab/>
      </w:r>
      <w:r w:rsidRPr="00D135F7">
        <w:rPr>
          <w:rFonts w:ascii="Times New Roman" w:hAnsi="Times New Roman" w:cs="Times New Roman"/>
          <w:sz w:val="24"/>
          <w:lang w:val="en-US"/>
        </w:rPr>
        <w:tab/>
      </w:r>
      <w:r w:rsidRPr="00D135F7">
        <w:rPr>
          <w:rFonts w:ascii="Times New Roman" w:hAnsi="Times New Roman" w:cs="Times New Roman"/>
          <w:sz w:val="24"/>
          <w:lang w:val="en-US"/>
        </w:rPr>
        <w:tab/>
        <w:t>{ count(); return(OR_ASSIGN); }</w:t>
      </w:r>
    </w:p>
    <w:p w14:paraId="510FB41C" w14:textId="77777777" w:rsidR="00F8164A" w:rsidRPr="00D135F7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r w:rsidRPr="00D135F7">
        <w:rPr>
          <w:rFonts w:ascii="Times New Roman" w:hAnsi="Times New Roman" w:cs="Times New Roman"/>
          <w:sz w:val="24"/>
          <w:lang w:val="en-US"/>
        </w:rPr>
        <w:t>"&gt;&gt;"</w:t>
      </w:r>
      <w:r w:rsidRPr="00D135F7">
        <w:rPr>
          <w:rFonts w:ascii="Times New Roman" w:hAnsi="Times New Roman" w:cs="Times New Roman"/>
          <w:sz w:val="24"/>
          <w:lang w:val="en-US"/>
        </w:rPr>
        <w:tab/>
      </w:r>
      <w:r w:rsidRPr="00D135F7">
        <w:rPr>
          <w:rFonts w:ascii="Times New Roman" w:hAnsi="Times New Roman" w:cs="Times New Roman"/>
          <w:sz w:val="24"/>
          <w:lang w:val="en-US"/>
        </w:rPr>
        <w:tab/>
      </w:r>
      <w:r w:rsidRPr="00D135F7">
        <w:rPr>
          <w:rFonts w:ascii="Times New Roman" w:hAnsi="Times New Roman" w:cs="Times New Roman"/>
          <w:sz w:val="24"/>
          <w:lang w:val="en-US"/>
        </w:rPr>
        <w:tab/>
        <w:t>{ count(); return(RIGHT_OP); }</w:t>
      </w:r>
    </w:p>
    <w:p w14:paraId="627D7E52" w14:textId="77777777" w:rsidR="00F8164A" w:rsidRPr="00D135F7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r w:rsidRPr="00D135F7">
        <w:rPr>
          <w:rFonts w:ascii="Times New Roman" w:hAnsi="Times New Roman" w:cs="Times New Roman"/>
          <w:sz w:val="24"/>
          <w:lang w:val="en-US"/>
        </w:rPr>
        <w:t>"&lt;&lt;"</w:t>
      </w:r>
      <w:r w:rsidRPr="00D135F7">
        <w:rPr>
          <w:rFonts w:ascii="Times New Roman" w:hAnsi="Times New Roman" w:cs="Times New Roman"/>
          <w:sz w:val="24"/>
          <w:lang w:val="en-US"/>
        </w:rPr>
        <w:tab/>
      </w:r>
      <w:r w:rsidRPr="00D135F7">
        <w:rPr>
          <w:rFonts w:ascii="Times New Roman" w:hAnsi="Times New Roman" w:cs="Times New Roman"/>
          <w:sz w:val="24"/>
          <w:lang w:val="en-US"/>
        </w:rPr>
        <w:tab/>
      </w:r>
      <w:r w:rsidRPr="00D135F7">
        <w:rPr>
          <w:rFonts w:ascii="Times New Roman" w:hAnsi="Times New Roman" w:cs="Times New Roman"/>
          <w:sz w:val="24"/>
          <w:lang w:val="en-US"/>
        </w:rPr>
        <w:tab/>
        <w:t>{ count(); return(LEFT_OP); }</w:t>
      </w:r>
    </w:p>
    <w:p w14:paraId="0363FC11" w14:textId="77777777" w:rsidR="00F8164A" w:rsidRPr="00D135F7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r w:rsidRPr="00D135F7">
        <w:rPr>
          <w:rFonts w:ascii="Times New Roman" w:hAnsi="Times New Roman" w:cs="Times New Roman"/>
          <w:sz w:val="24"/>
          <w:lang w:val="en-US"/>
        </w:rPr>
        <w:t>"++"</w:t>
      </w:r>
      <w:r w:rsidRPr="00D135F7">
        <w:rPr>
          <w:rFonts w:ascii="Times New Roman" w:hAnsi="Times New Roman" w:cs="Times New Roman"/>
          <w:sz w:val="24"/>
          <w:lang w:val="en-US"/>
        </w:rPr>
        <w:tab/>
      </w:r>
      <w:r w:rsidRPr="00D135F7">
        <w:rPr>
          <w:rFonts w:ascii="Times New Roman" w:hAnsi="Times New Roman" w:cs="Times New Roman"/>
          <w:sz w:val="24"/>
          <w:lang w:val="en-US"/>
        </w:rPr>
        <w:tab/>
      </w:r>
      <w:r w:rsidRPr="00D135F7">
        <w:rPr>
          <w:rFonts w:ascii="Times New Roman" w:hAnsi="Times New Roman" w:cs="Times New Roman"/>
          <w:sz w:val="24"/>
          <w:lang w:val="en-US"/>
        </w:rPr>
        <w:tab/>
        <w:t>{ count(); return(INC_OP); }</w:t>
      </w:r>
    </w:p>
    <w:p w14:paraId="2DC9B759" w14:textId="77777777" w:rsidR="00F8164A" w:rsidRPr="00D135F7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r w:rsidRPr="00D135F7">
        <w:rPr>
          <w:rFonts w:ascii="Times New Roman" w:hAnsi="Times New Roman" w:cs="Times New Roman"/>
          <w:sz w:val="24"/>
          <w:lang w:val="en-US"/>
        </w:rPr>
        <w:t>"--"</w:t>
      </w:r>
      <w:r w:rsidRPr="00D135F7">
        <w:rPr>
          <w:rFonts w:ascii="Times New Roman" w:hAnsi="Times New Roman" w:cs="Times New Roman"/>
          <w:sz w:val="24"/>
          <w:lang w:val="en-US"/>
        </w:rPr>
        <w:tab/>
      </w:r>
      <w:r w:rsidRPr="00D135F7">
        <w:rPr>
          <w:rFonts w:ascii="Times New Roman" w:hAnsi="Times New Roman" w:cs="Times New Roman"/>
          <w:sz w:val="24"/>
          <w:lang w:val="en-US"/>
        </w:rPr>
        <w:tab/>
      </w:r>
      <w:r w:rsidRPr="00D135F7">
        <w:rPr>
          <w:rFonts w:ascii="Times New Roman" w:hAnsi="Times New Roman" w:cs="Times New Roman"/>
          <w:sz w:val="24"/>
          <w:lang w:val="en-US"/>
        </w:rPr>
        <w:tab/>
        <w:t>{ count(); return(DEC_OP); }</w:t>
      </w:r>
    </w:p>
    <w:p w14:paraId="2E8B9A63" w14:textId="77777777" w:rsidR="00F8164A" w:rsidRPr="00D135F7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r w:rsidRPr="00D135F7">
        <w:rPr>
          <w:rFonts w:ascii="Times New Roman" w:hAnsi="Times New Roman" w:cs="Times New Roman"/>
          <w:sz w:val="24"/>
          <w:lang w:val="en-US"/>
        </w:rPr>
        <w:t>"-&gt;"</w:t>
      </w:r>
      <w:r w:rsidRPr="00D135F7">
        <w:rPr>
          <w:rFonts w:ascii="Times New Roman" w:hAnsi="Times New Roman" w:cs="Times New Roman"/>
          <w:sz w:val="24"/>
          <w:lang w:val="en-US"/>
        </w:rPr>
        <w:tab/>
      </w:r>
      <w:r w:rsidRPr="00D135F7">
        <w:rPr>
          <w:rFonts w:ascii="Times New Roman" w:hAnsi="Times New Roman" w:cs="Times New Roman"/>
          <w:sz w:val="24"/>
          <w:lang w:val="en-US"/>
        </w:rPr>
        <w:tab/>
      </w:r>
      <w:r w:rsidRPr="00D135F7">
        <w:rPr>
          <w:rFonts w:ascii="Times New Roman" w:hAnsi="Times New Roman" w:cs="Times New Roman"/>
          <w:sz w:val="24"/>
          <w:lang w:val="en-US"/>
        </w:rPr>
        <w:tab/>
        <w:t>{ count(); return(PTR_OP); }</w:t>
      </w:r>
    </w:p>
    <w:p w14:paraId="3CAEA5A0" w14:textId="77777777" w:rsidR="00F8164A" w:rsidRPr="00D135F7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r w:rsidRPr="00D135F7">
        <w:rPr>
          <w:rFonts w:ascii="Times New Roman" w:hAnsi="Times New Roman" w:cs="Times New Roman"/>
          <w:sz w:val="24"/>
          <w:lang w:val="en-US"/>
        </w:rPr>
        <w:t>"&amp;&amp;"</w:t>
      </w:r>
      <w:r w:rsidRPr="00D135F7">
        <w:rPr>
          <w:rFonts w:ascii="Times New Roman" w:hAnsi="Times New Roman" w:cs="Times New Roman"/>
          <w:sz w:val="24"/>
          <w:lang w:val="en-US"/>
        </w:rPr>
        <w:tab/>
      </w:r>
      <w:r w:rsidRPr="00D135F7">
        <w:rPr>
          <w:rFonts w:ascii="Times New Roman" w:hAnsi="Times New Roman" w:cs="Times New Roman"/>
          <w:sz w:val="24"/>
          <w:lang w:val="en-US"/>
        </w:rPr>
        <w:tab/>
      </w:r>
      <w:r w:rsidRPr="00D135F7">
        <w:rPr>
          <w:rFonts w:ascii="Times New Roman" w:hAnsi="Times New Roman" w:cs="Times New Roman"/>
          <w:sz w:val="24"/>
          <w:lang w:val="en-US"/>
        </w:rPr>
        <w:tab/>
        <w:t>{ count(); return(AND_OP); }</w:t>
      </w:r>
    </w:p>
    <w:p w14:paraId="1314C6EA" w14:textId="77777777" w:rsidR="00F8164A" w:rsidRPr="00D135F7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r w:rsidRPr="00D135F7">
        <w:rPr>
          <w:rFonts w:ascii="Times New Roman" w:hAnsi="Times New Roman" w:cs="Times New Roman"/>
          <w:sz w:val="24"/>
          <w:lang w:val="en-US"/>
        </w:rPr>
        <w:t>"||"</w:t>
      </w:r>
      <w:r w:rsidRPr="00D135F7">
        <w:rPr>
          <w:rFonts w:ascii="Times New Roman" w:hAnsi="Times New Roman" w:cs="Times New Roman"/>
          <w:sz w:val="24"/>
          <w:lang w:val="en-US"/>
        </w:rPr>
        <w:tab/>
      </w:r>
      <w:r w:rsidRPr="00D135F7">
        <w:rPr>
          <w:rFonts w:ascii="Times New Roman" w:hAnsi="Times New Roman" w:cs="Times New Roman"/>
          <w:sz w:val="24"/>
          <w:lang w:val="en-US"/>
        </w:rPr>
        <w:tab/>
      </w:r>
      <w:r w:rsidRPr="00D135F7">
        <w:rPr>
          <w:rFonts w:ascii="Times New Roman" w:hAnsi="Times New Roman" w:cs="Times New Roman"/>
          <w:sz w:val="24"/>
          <w:lang w:val="en-US"/>
        </w:rPr>
        <w:tab/>
        <w:t>{ count(); return(OR_OP); }</w:t>
      </w:r>
    </w:p>
    <w:p w14:paraId="1F1FC60B" w14:textId="77777777" w:rsidR="00F8164A" w:rsidRPr="00D135F7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r w:rsidRPr="00D135F7">
        <w:rPr>
          <w:rFonts w:ascii="Times New Roman" w:hAnsi="Times New Roman" w:cs="Times New Roman"/>
          <w:sz w:val="24"/>
          <w:lang w:val="en-US"/>
        </w:rPr>
        <w:t>"&lt;="</w:t>
      </w:r>
      <w:r w:rsidRPr="00D135F7">
        <w:rPr>
          <w:rFonts w:ascii="Times New Roman" w:hAnsi="Times New Roman" w:cs="Times New Roman"/>
          <w:sz w:val="24"/>
          <w:lang w:val="en-US"/>
        </w:rPr>
        <w:tab/>
      </w:r>
      <w:r w:rsidRPr="00D135F7">
        <w:rPr>
          <w:rFonts w:ascii="Times New Roman" w:hAnsi="Times New Roman" w:cs="Times New Roman"/>
          <w:sz w:val="24"/>
          <w:lang w:val="en-US"/>
        </w:rPr>
        <w:tab/>
      </w:r>
      <w:r w:rsidRPr="00D135F7">
        <w:rPr>
          <w:rFonts w:ascii="Times New Roman" w:hAnsi="Times New Roman" w:cs="Times New Roman"/>
          <w:sz w:val="24"/>
          <w:lang w:val="en-US"/>
        </w:rPr>
        <w:tab/>
        <w:t>{ count(); return(LE_OP); }</w:t>
      </w:r>
    </w:p>
    <w:p w14:paraId="20FD4EF8" w14:textId="77777777" w:rsidR="00F8164A" w:rsidRPr="00D135F7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r w:rsidRPr="00D135F7">
        <w:rPr>
          <w:rFonts w:ascii="Times New Roman" w:hAnsi="Times New Roman" w:cs="Times New Roman"/>
          <w:sz w:val="24"/>
          <w:lang w:val="en-US"/>
        </w:rPr>
        <w:t>"&gt;="</w:t>
      </w:r>
      <w:r w:rsidRPr="00D135F7">
        <w:rPr>
          <w:rFonts w:ascii="Times New Roman" w:hAnsi="Times New Roman" w:cs="Times New Roman"/>
          <w:sz w:val="24"/>
          <w:lang w:val="en-US"/>
        </w:rPr>
        <w:tab/>
      </w:r>
      <w:r w:rsidRPr="00D135F7">
        <w:rPr>
          <w:rFonts w:ascii="Times New Roman" w:hAnsi="Times New Roman" w:cs="Times New Roman"/>
          <w:sz w:val="24"/>
          <w:lang w:val="en-US"/>
        </w:rPr>
        <w:tab/>
      </w:r>
      <w:r w:rsidRPr="00D135F7">
        <w:rPr>
          <w:rFonts w:ascii="Times New Roman" w:hAnsi="Times New Roman" w:cs="Times New Roman"/>
          <w:sz w:val="24"/>
          <w:lang w:val="en-US"/>
        </w:rPr>
        <w:tab/>
        <w:t>{ count(); return(GE_OP); }</w:t>
      </w:r>
    </w:p>
    <w:p w14:paraId="30CB31B3" w14:textId="77777777" w:rsidR="00F8164A" w:rsidRPr="00F8164A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  <w:r w:rsidRPr="00F8164A">
        <w:rPr>
          <w:rFonts w:ascii="Times New Roman" w:hAnsi="Times New Roman" w:cs="Times New Roman"/>
          <w:sz w:val="24"/>
        </w:rPr>
        <w:t>"=="</w:t>
      </w:r>
      <w:r w:rsidRPr="00F8164A">
        <w:rPr>
          <w:rFonts w:ascii="Times New Roman" w:hAnsi="Times New Roman" w:cs="Times New Roman"/>
          <w:sz w:val="24"/>
        </w:rPr>
        <w:tab/>
      </w:r>
      <w:r w:rsidRPr="00F8164A">
        <w:rPr>
          <w:rFonts w:ascii="Times New Roman" w:hAnsi="Times New Roman" w:cs="Times New Roman"/>
          <w:sz w:val="24"/>
        </w:rPr>
        <w:tab/>
      </w:r>
      <w:r w:rsidRPr="00F8164A">
        <w:rPr>
          <w:rFonts w:ascii="Times New Roman" w:hAnsi="Times New Roman" w:cs="Times New Roman"/>
          <w:sz w:val="24"/>
        </w:rPr>
        <w:tab/>
        <w:t>{ count(); return(EQ_OP); }</w:t>
      </w:r>
    </w:p>
    <w:p w14:paraId="7E3E5CF1" w14:textId="77777777" w:rsidR="00F8164A" w:rsidRPr="00F8164A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  <w:r w:rsidRPr="00F8164A">
        <w:rPr>
          <w:rFonts w:ascii="Times New Roman" w:hAnsi="Times New Roman" w:cs="Times New Roman"/>
          <w:sz w:val="24"/>
        </w:rPr>
        <w:t>"!="</w:t>
      </w:r>
      <w:r w:rsidRPr="00F8164A">
        <w:rPr>
          <w:rFonts w:ascii="Times New Roman" w:hAnsi="Times New Roman" w:cs="Times New Roman"/>
          <w:sz w:val="24"/>
        </w:rPr>
        <w:tab/>
      </w:r>
      <w:r w:rsidRPr="00F8164A">
        <w:rPr>
          <w:rFonts w:ascii="Times New Roman" w:hAnsi="Times New Roman" w:cs="Times New Roman"/>
          <w:sz w:val="24"/>
        </w:rPr>
        <w:tab/>
      </w:r>
      <w:r w:rsidRPr="00F8164A">
        <w:rPr>
          <w:rFonts w:ascii="Times New Roman" w:hAnsi="Times New Roman" w:cs="Times New Roman"/>
          <w:sz w:val="24"/>
        </w:rPr>
        <w:tab/>
        <w:t>{ count(); return(NE_OP); }</w:t>
      </w:r>
    </w:p>
    <w:p w14:paraId="39807D3E" w14:textId="77777777" w:rsidR="00F8164A" w:rsidRPr="00D135F7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r w:rsidRPr="00D135F7">
        <w:rPr>
          <w:rFonts w:ascii="Times New Roman" w:hAnsi="Times New Roman" w:cs="Times New Roman"/>
          <w:sz w:val="24"/>
          <w:lang w:val="en-US"/>
        </w:rPr>
        <w:lastRenderedPageBreak/>
        <w:t>";"</w:t>
      </w:r>
      <w:r w:rsidRPr="00D135F7">
        <w:rPr>
          <w:rFonts w:ascii="Times New Roman" w:hAnsi="Times New Roman" w:cs="Times New Roman"/>
          <w:sz w:val="24"/>
          <w:lang w:val="en-US"/>
        </w:rPr>
        <w:tab/>
      </w:r>
      <w:r w:rsidRPr="00D135F7">
        <w:rPr>
          <w:rFonts w:ascii="Times New Roman" w:hAnsi="Times New Roman" w:cs="Times New Roman"/>
          <w:sz w:val="24"/>
          <w:lang w:val="en-US"/>
        </w:rPr>
        <w:tab/>
      </w:r>
      <w:r w:rsidRPr="00D135F7">
        <w:rPr>
          <w:rFonts w:ascii="Times New Roman" w:hAnsi="Times New Roman" w:cs="Times New Roman"/>
          <w:sz w:val="24"/>
          <w:lang w:val="en-US"/>
        </w:rPr>
        <w:tab/>
        <w:t>{ count(); return(';'); }</w:t>
      </w:r>
    </w:p>
    <w:p w14:paraId="11517863" w14:textId="77777777" w:rsidR="00F8164A" w:rsidRPr="00D135F7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r w:rsidRPr="00D135F7">
        <w:rPr>
          <w:rFonts w:ascii="Times New Roman" w:hAnsi="Times New Roman" w:cs="Times New Roman"/>
          <w:sz w:val="24"/>
          <w:lang w:val="en-US"/>
        </w:rPr>
        <w:t>("{"|"&lt;%")</w:t>
      </w:r>
      <w:r w:rsidRPr="00D135F7">
        <w:rPr>
          <w:rFonts w:ascii="Times New Roman" w:hAnsi="Times New Roman" w:cs="Times New Roman"/>
          <w:sz w:val="24"/>
          <w:lang w:val="en-US"/>
        </w:rPr>
        <w:tab/>
      </w:r>
      <w:r w:rsidRPr="00D135F7">
        <w:rPr>
          <w:rFonts w:ascii="Times New Roman" w:hAnsi="Times New Roman" w:cs="Times New Roman"/>
          <w:sz w:val="24"/>
          <w:lang w:val="en-US"/>
        </w:rPr>
        <w:tab/>
        <w:t>{ count(); return('{'); }</w:t>
      </w:r>
    </w:p>
    <w:p w14:paraId="7D841EAA" w14:textId="77777777" w:rsidR="00F8164A" w:rsidRPr="00D135F7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r w:rsidRPr="00D135F7">
        <w:rPr>
          <w:rFonts w:ascii="Times New Roman" w:hAnsi="Times New Roman" w:cs="Times New Roman"/>
          <w:sz w:val="24"/>
          <w:lang w:val="en-US"/>
        </w:rPr>
        <w:t>("}"|"%&gt;")</w:t>
      </w:r>
      <w:r w:rsidRPr="00D135F7">
        <w:rPr>
          <w:rFonts w:ascii="Times New Roman" w:hAnsi="Times New Roman" w:cs="Times New Roman"/>
          <w:sz w:val="24"/>
          <w:lang w:val="en-US"/>
        </w:rPr>
        <w:tab/>
      </w:r>
      <w:r w:rsidRPr="00D135F7">
        <w:rPr>
          <w:rFonts w:ascii="Times New Roman" w:hAnsi="Times New Roman" w:cs="Times New Roman"/>
          <w:sz w:val="24"/>
          <w:lang w:val="en-US"/>
        </w:rPr>
        <w:tab/>
        <w:t>{ count(); return('}'); }</w:t>
      </w:r>
    </w:p>
    <w:p w14:paraId="50996282" w14:textId="77777777" w:rsidR="00F8164A" w:rsidRPr="00D135F7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r w:rsidRPr="00D135F7">
        <w:rPr>
          <w:rFonts w:ascii="Times New Roman" w:hAnsi="Times New Roman" w:cs="Times New Roman"/>
          <w:sz w:val="24"/>
          <w:lang w:val="en-US"/>
        </w:rPr>
        <w:t>","</w:t>
      </w:r>
      <w:r w:rsidRPr="00D135F7">
        <w:rPr>
          <w:rFonts w:ascii="Times New Roman" w:hAnsi="Times New Roman" w:cs="Times New Roman"/>
          <w:sz w:val="24"/>
          <w:lang w:val="en-US"/>
        </w:rPr>
        <w:tab/>
      </w:r>
      <w:r w:rsidRPr="00D135F7">
        <w:rPr>
          <w:rFonts w:ascii="Times New Roman" w:hAnsi="Times New Roman" w:cs="Times New Roman"/>
          <w:sz w:val="24"/>
          <w:lang w:val="en-US"/>
        </w:rPr>
        <w:tab/>
      </w:r>
      <w:r w:rsidRPr="00D135F7">
        <w:rPr>
          <w:rFonts w:ascii="Times New Roman" w:hAnsi="Times New Roman" w:cs="Times New Roman"/>
          <w:sz w:val="24"/>
          <w:lang w:val="en-US"/>
        </w:rPr>
        <w:tab/>
        <w:t>{ count(); return(','); }</w:t>
      </w:r>
    </w:p>
    <w:p w14:paraId="2764EDB8" w14:textId="77777777" w:rsidR="00F8164A" w:rsidRPr="00D135F7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r w:rsidRPr="00D135F7">
        <w:rPr>
          <w:rFonts w:ascii="Times New Roman" w:hAnsi="Times New Roman" w:cs="Times New Roman"/>
          <w:sz w:val="24"/>
          <w:lang w:val="en-US"/>
        </w:rPr>
        <w:t>":"</w:t>
      </w:r>
      <w:r w:rsidRPr="00D135F7">
        <w:rPr>
          <w:rFonts w:ascii="Times New Roman" w:hAnsi="Times New Roman" w:cs="Times New Roman"/>
          <w:sz w:val="24"/>
          <w:lang w:val="en-US"/>
        </w:rPr>
        <w:tab/>
      </w:r>
      <w:r w:rsidRPr="00D135F7">
        <w:rPr>
          <w:rFonts w:ascii="Times New Roman" w:hAnsi="Times New Roman" w:cs="Times New Roman"/>
          <w:sz w:val="24"/>
          <w:lang w:val="en-US"/>
        </w:rPr>
        <w:tab/>
      </w:r>
      <w:r w:rsidRPr="00D135F7">
        <w:rPr>
          <w:rFonts w:ascii="Times New Roman" w:hAnsi="Times New Roman" w:cs="Times New Roman"/>
          <w:sz w:val="24"/>
          <w:lang w:val="en-US"/>
        </w:rPr>
        <w:tab/>
        <w:t>{ count(); return(':'); }</w:t>
      </w:r>
    </w:p>
    <w:p w14:paraId="6600732C" w14:textId="77777777" w:rsidR="00F8164A" w:rsidRPr="00D135F7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r w:rsidRPr="00D135F7">
        <w:rPr>
          <w:rFonts w:ascii="Times New Roman" w:hAnsi="Times New Roman" w:cs="Times New Roman"/>
          <w:sz w:val="24"/>
          <w:lang w:val="en-US"/>
        </w:rPr>
        <w:t>"="</w:t>
      </w:r>
      <w:r w:rsidRPr="00D135F7">
        <w:rPr>
          <w:rFonts w:ascii="Times New Roman" w:hAnsi="Times New Roman" w:cs="Times New Roman"/>
          <w:sz w:val="24"/>
          <w:lang w:val="en-US"/>
        </w:rPr>
        <w:tab/>
      </w:r>
      <w:r w:rsidRPr="00D135F7">
        <w:rPr>
          <w:rFonts w:ascii="Times New Roman" w:hAnsi="Times New Roman" w:cs="Times New Roman"/>
          <w:sz w:val="24"/>
          <w:lang w:val="en-US"/>
        </w:rPr>
        <w:tab/>
      </w:r>
      <w:r w:rsidRPr="00D135F7">
        <w:rPr>
          <w:rFonts w:ascii="Times New Roman" w:hAnsi="Times New Roman" w:cs="Times New Roman"/>
          <w:sz w:val="24"/>
          <w:lang w:val="en-US"/>
        </w:rPr>
        <w:tab/>
        <w:t>{ count(); return('='); }</w:t>
      </w:r>
    </w:p>
    <w:p w14:paraId="3A4F5C31" w14:textId="77777777" w:rsidR="00F8164A" w:rsidRPr="00D135F7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r w:rsidRPr="00D135F7">
        <w:rPr>
          <w:rFonts w:ascii="Times New Roman" w:hAnsi="Times New Roman" w:cs="Times New Roman"/>
          <w:sz w:val="24"/>
          <w:lang w:val="en-US"/>
        </w:rPr>
        <w:t>"("</w:t>
      </w:r>
      <w:r w:rsidRPr="00D135F7">
        <w:rPr>
          <w:rFonts w:ascii="Times New Roman" w:hAnsi="Times New Roman" w:cs="Times New Roman"/>
          <w:sz w:val="24"/>
          <w:lang w:val="en-US"/>
        </w:rPr>
        <w:tab/>
      </w:r>
      <w:r w:rsidRPr="00D135F7">
        <w:rPr>
          <w:rFonts w:ascii="Times New Roman" w:hAnsi="Times New Roman" w:cs="Times New Roman"/>
          <w:sz w:val="24"/>
          <w:lang w:val="en-US"/>
        </w:rPr>
        <w:tab/>
      </w:r>
      <w:r w:rsidRPr="00D135F7">
        <w:rPr>
          <w:rFonts w:ascii="Times New Roman" w:hAnsi="Times New Roman" w:cs="Times New Roman"/>
          <w:sz w:val="24"/>
          <w:lang w:val="en-US"/>
        </w:rPr>
        <w:tab/>
        <w:t>{ count(); return('('); }</w:t>
      </w:r>
    </w:p>
    <w:p w14:paraId="11908B49" w14:textId="77777777" w:rsidR="00F8164A" w:rsidRPr="00D135F7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r w:rsidRPr="00D135F7">
        <w:rPr>
          <w:rFonts w:ascii="Times New Roman" w:hAnsi="Times New Roman" w:cs="Times New Roman"/>
          <w:sz w:val="24"/>
          <w:lang w:val="en-US"/>
        </w:rPr>
        <w:t>")"</w:t>
      </w:r>
      <w:r w:rsidRPr="00D135F7">
        <w:rPr>
          <w:rFonts w:ascii="Times New Roman" w:hAnsi="Times New Roman" w:cs="Times New Roman"/>
          <w:sz w:val="24"/>
          <w:lang w:val="en-US"/>
        </w:rPr>
        <w:tab/>
      </w:r>
      <w:r w:rsidRPr="00D135F7">
        <w:rPr>
          <w:rFonts w:ascii="Times New Roman" w:hAnsi="Times New Roman" w:cs="Times New Roman"/>
          <w:sz w:val="24"/>
          <w:lang w:val="en-US"/>
        </w:rPr>
        <w:tab/>
      </w:r>
      <w:r w:rsidRPr="00D135F7">
        <w:rPr>
          <w:rFonts w:ascii="Times New Roman" w:hAnsi="Times New Roman" w:cs="Times New Roman"/>
          <w:sz w:val="24"/>
          <w:lang w:val="en-US"/>
        </w:rPr>
        <w:tab/>
        <w:t>{ count(); return(')'); }</w:t>
      </w:r>
    </w:p>
    <w:p w14:paraId="713C2DEF" w14:textId="77777777" w:rsidR="00F8164A" w:rsidRPr="00D135F7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r w:rsidRPr="00D135F7">
        <w:rPr>
          <w:rFonts w:ascii="Times New Roman" w:hAnsi="Times New Roman" w:cs="Times New Roman"/>
          <w:sz w:val="24"/>
          <w:lang w:val="en-US"/>
        </w:rPr>
        <w:t>("["|"&lt;:")</w:t>
      </w:r>
      <w:r w:rsidRPr="00D135F7">
        <w:rPr>
          <w:rFonts w:ascii="Times New Roman" w:hAnsi="Times New Roman" w:cs="Times New Roman"/>
          <w:sz w:val="24"/>
          <w:lang w:val="en-US"/>
        </w:rPr>
        <w:tab/>
      </w:r>
      <w:r w:rsidRPr="00D135F7">
        <w:rPr>
          <w:rFonts w:ascii="Times New Roman" w:hAnsi="Times New Roman" w:cs="Times New Roman"/>
          <w:sz w:val="24"/>
          <w:lang w:val="en-US"/>
        </w:rPr>
        <w:tab/>
        <w:t>{ count(); return('['); }</w:t>
      </w:r>
    </w:p>
    <w:p w14:paraId="2CBB0F6E" w14:textId="77777777" w:rsidR="00F8164A" w:rsidRPr="00D135F7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r w:rsidRPr="00D135F7">
        <w:rPr>
          <w:rFonts w:ascii="Times New Roman" w:hAnsi="Times New Roman" w:cs="Times New Roman"/>
          <w:sz w:val="24"/>
          <w:lang w:val="en-US"/>
        </w:rPr>
        <w:t>("]"|":&gt;")</w:t>
      </w:r>
      <w:r w:rsidRPr="00D135F7">
        <w:rPr>
          <w:rFonts w:ascii="Times New Roman" w:hAnsi="Times New Roman" w:cs="Times New Roman"/>
          <w:sz w:val="24"/>
          <w:lang w:val="en-US"/>
        </w:rPr>
        <w:tab/>
      </w:r>
      <w:r w:rsidRPr="00D135F7">
        <w:rPr>
          <w:rFonts w:ascii="Times New Roman" w:hAnsi="Times New Roman" w:cs="Times New Roman"/>
          <w:sz w:val="24"/>
          <w:lang w:val="en-US"/>
        </w:rPr>
        <w:tab/>
        <w:t>{ count(); return(']'); }</w:t>
      </w:r>
    </w:p>
    <w:p w14:paraId="1F4BAE21" w14:textId="77777777" w:rsidR="00F8164A" w:rsidRPr="00D135F7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r w:rsidRPr="00D135F7">
        <w:rPr>
          <w:rFonts w:ascii="Times New Roman" w:hAnsi="Times New Roman" w:cs="Times New Roman"/>
          <w:sz w:val="24"/>
          <w:lang w:val="en-US"/>
        </w:rPr>
        <w:t>"."</w:t>
      </w:r>
      <w:r w:rsidRPr="00D135F7">
        <w:rPr>
          <w:rFonts w:ascii="Times New Roman" w:hAnsi="Times New Roman" w:cs="Times New Roman"/>
          <w:sz w:val="24"/>
          <w:lang w:val="en-US"/>
        </w:rPr>
        <w:tab/>
      </w:r>
      <w:r w:rsidRPr="00D135F7">
        <w:rPr>
          <w:rFonts w:ascii="Times New Roman" w:hAnsi="Times New Roman" w:cs="Times New Roman"/>
          <w:sz w:val="24"/>
          <w:lang w:val="en-US"/>
        </w:rPr>
        <w:tab/>
      </w:r>
      <w:r w:rsidRPr="00D135F7">
        <w:rPr>
          <w:rFonts w:ascii="Times New Roman" w:hAnsi="Times New Roman" w:cs="Times New Roman"/>
          <w:sz w:val="24"/>
          <w:lang w:val="en-US"/>
        </w:rPr>
        <w:tab/>
        <w:t>{ count(); return('.'); }</w:t>
      </w:r>
    </w:p>
    <w:p w14:paraId="3563E02F" w14:textId="77777777" w:rsidR="00F8164A" w:rsidRPr="00D135F7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r w:rsidRPr="00D135F7">
        <w:rPr>
          <w:rFonts w:ascii="Times New Roman" w:hAnsi="Times New Roman" w:cs="Times New Roman"/>
          <w:sz w:val="24"/>
          <w:lang w:val="en-US"/>
        </w:rPr>
        <w:t>"&amp;"</w:t>
      </w:r>
      <w:r w:rsidRPr="00D135F7">
        <w:rPr>
          <w:rFonts w:ascii="Times New Roman" w:hAnsi="Times New Roman" w:cs="Times New Roman"/>
          <w:sz w:val="24"/>
          <w:lang w:val="en-US"/>
        </w:rPr>
        <w:tab/>
      </w:r>
      <w:r w:rsidRPr="00D135F7">
        <w:rPr>
          <w:rFonts w:ascii="Times New Roman" w:hAnsi="Times New Roman" w:cs="Times New Roman"/>
          <w:sz w:val="24"/>
          <w:lang w:val="en-US"/>
        </w:rPr>
        <w:tab/>
      </w:r>
      <w:r w:rsidRPr="00D135F7">
        <w:rPr>
          <w:rFonts w:ascii="Times New Roman" w:hAnsi="Times New Roman" w:cs="Times New Roman"/>
          <w:sz w:val="24"/>
          <w:lang w:val="en-US"/>
        </w:rPr>
        <w:tab/>
        <w:t>{ count(); return('&amp;'); }</w:t>
      </w:r>
    </w:p>
    <w:p w14:paraId="539C4DC1" w14:textId="77777777" w:rsidR="00F8164A" w:rsidRPr="00D135F7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r w:rsidRPr="00D135F7">
        <w:rPr>
          <w:rFonts w:ascii="Times New Roman" w:hAnsi="Times New Roman" w:cs="Times New Roman"/>
          <w:sz w:val="24"/>
          <w:lang w:val="en-US"/>
        </w:rPr>
        <w:t>"!"</w:t>
      </w:r>
      <w:r w:rsidRPr="00D135F7">
        <w:rPr>
          <w:rFonts w:ascii="Times New Roman" w:hAnsi="Times New Roman" w:cs="Times New Roman"/>
          <w:sz w:val="24"/>
          <w:lang w:val="en-US"/>
        </w:rPr>
        <w:tab/>
      </w:r>
      <w:r w:rsidRPr="00D135F7">
        <w:rPr>
          <w:rFonts w:ascii="Times New Roman" w:hAnsi="Times New Roman" w:cs="Times New Roman"/>
          <w:sz w:val="24"/>
          <w:lang w:val="en-US"/>
        </w:rPr>
        <w:tab/>
      </w:r>
      <w:r w:rsidRPr="00D135F7">
        <w:rPr>
          <w:rFonts w:ascii="Times New Roman" w:hAnsi="Times New Roman" w:cs="Times New Roman"/>
          <w:sz w:val="24"/>
          <w:lang w:val="en-US"/>
        </w:rPr>
        <w:tab/>
        <w:t>{ count(); return('!'); }</w:t>
      </w:r>
    </w:p>
    <w:p w14:paraId="2E5FC76C" w14:textId="77777777" w:rsidR="00F8164A" w:rsidRPr="00D135F7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r w:rsidRPr="00D135F7">
        <w:rPr>
          <w:rFonts w:ascii="Times New Roman" w:hAnsi="Times New Roman" w:cs="Times New Roman"/>
          <w:sz w:val="24"/>
          <w:lang w:val="en-US"/>
        </w:rPr>
        <w:t>"~"</w:t>
      </w:r>
      <w:r w:rsidRPr="00D135F7">
        <w:rPr>
          <w:rFonts w:ascii="Times New Roman" w:hAnsi="Times New Roman" w:cs="Times New Roman"/>
          <w:sz w:val="24"/>
          <w:lang w:val="en-US"/>
        </w:rPr>
        <w:tab/>
      </w:r>
      <w:r w:rsidRPr="00D135F7">
        <w:rPr>
          <w:rFonts w:ascii="Times New Roman" w:hAnsi="Times New Roman" w:cs="Times New Roman"/>
          <w:sz w:val="24"/>
          <w:lang w:val="en-US"/>
        </w:rPr>
        <w:tab/>
      </w:r>
      <w:r w:rsidRPr="00D135F7">
        <w:rPr>
          <w:rFonts w:ascii="Times New Roman" w:hAnsi="Times New Roman" w:cs="Times New Roman"/>
          <w:sz w:val="24"/>
          <w:lang w:val="en-US"/>
        </w:rPr>
        <w:tab/>
        <w:t>{ count(); return('~'); }</w:t>
      </w:r>
    </w:p>
    <w:p w14:paraId="2B7239B3" w14:textId="77777777" w:rsidR="00F8164A" w:rsidRPr="00D135F7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r w:rsidRPr="00D135F7">
        <w:rPr>
          <w:rFonts w:ascii="Times New Roman" w:hAnsi="Times New Roman" w:cs="Times New Roman"/>
          <w:sz w:val="24"/>
          <w:lang w:val="en-US"/>
        </w:rPr>
        <w:t>"-"</w:t>
      </w:r>
      <w:r w:rsidRPr="00D135F7">
        <w:rPr>
          <w:rFonts w:ascii="Times New Roman" w:hAnsi="Times New Roman" w:cs="Times New Roman"/>
          <w:sz w:val="24"/>
          <w:lang w:val="en-US"/>
        </w:rPr>
        <w:tab/>
      </w:r>
      <w:r w:rsidRPr="00D135F7">
        <w:rPr>
          <w:rFonts w:ascii="Times New Roman" w:hAnsi="Times New Roman" w:cs="Times New Roman"/>
          <w:sz w:val="24"/>
          <w:lang w:val="en-US"/>
        </w:rPr>
        <w:tab/>
      </w:r>
      <w:r w:rsidRPr="00D135F7">
        <w:rPr>
          <w:rFonts w:ascii="Times New Roman" w:hAnsi="Times New Roman" w:cs="Times New Roman"/>
          <w:sz w:val="24"/>
          <w:lang w:val="en-US"/>
        </w:rPr>
        <w:tab/>
        <w:t>{ count(); return('-'); }</w:t>
      </w:r>
    </w:p>
    <w:p w14:paraId="581C5C19" w14:textId="77777777" w:rsidR="00F8164A" w:rsidRPr="00D135F7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r w:rsidRPr="00D135F7">
        <w:rPr>
          <w:rFonts w:ascii="Times New Roman" w:hAnsi="Times New Roman" w:cs="Times New Roman"/>
          <w:sz w:val="24"/>
          <w:lang w:val="en-US"/>
        </w:rPr>
        <w:t>"+"</w:t>
      </w:r>
      <w:r w:rsidRPr="00D135F7">
        <w:rPr>
          <w:rFonts w:ascii="Times New Roman" w:hAnsi="Times New Roman" w:cs="Times New Roman"/>
          <w:sz w:val="24"/>
          <w:lang w:val="en-US"/>
        </w:rPr>
        <w:tab/>
      </w:r>
      <w:r w:rsidRPr="00D135F7">
        <w:rPr>
          <w:rFonts w:ascii="Times New Roman" w:hAnsi="Times New Roman" w:cs="Times New Roman"/>
          <w:sz w:val="24"/>
          <w:lang w:val="en-US"/>
        </w:rPr>
        <w:tab/>
      </w:r>
      <w:r w:rsidRPr="00D135F7">
        <w:rPr>
          <w:rFonts w:ascii="Times New Roman" w:hAnsi="Times New Roman" w:cs="Times New Roman"/>
          <w:sz w:val="24"/>
          <w:lang w:val="en-US"/>
        </w:rPr>
        <w:tab/>
        <w:t>{ count(); return('+'); }</w:t>
      </w:r>
    </w:p>
    <w:p w14:paraId="5305FD47" w14:textId="77777777" w:rsidR="00F8164A" w:rsidRPr="00D135F7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r w:rsidRPr="00D135F7">
        <w:rPr>
          <w:rFonts w:ascii="Times New Roman" w:hAnsi="Times New Roman" w:cs="Times New Roman"/>
          <w:sz w:val="24"/>
          <w:lang w:val="en-US"/>
        </w:rPr>
        <w:t>"*"</w:t>
      </w:r>
      <w:r w:rsidRPr="00D135F7">
        <w:rPr>
          <w:rFonts w:ascii="Times New Roman" w:hAnsi="Times New Roman" w:cs="Times New Roman"/>
          <w:sz w:val="24"/>
          <w:lang w:val="en-US"/>
        </w:rPr>
        <w:tab/>
      </w:r>
      <w:r w:rsidRPr="00D135F7">
        <w:rPr>
          <w:rFonts w:ascii="Times New Roman" w:hAnsi="Times New Roman" w:cs="Times New Roman"/>
          <w:sz w:val="24"/>
          <w:lang w:val="en-US"/>
        </w:rPr>
        <w:tab/>
      </w:r>
      <w:r w:rsidRPr="00D135F7">
        <w:rPr>
          <w:rFonts w:ascii="Times New Roman" w:hAnsi="Times New Roman" w:cs="Times New Roman"/>
          <w:sz w:val="24"/>
          <w:lang w:val="en-US"/>
        </w:rPr>
        <w:tab/>
        <w:t>{ count(); return('*'); }</w:t>
      </w:r>
    </w:p>
    <w:p w14:paraId="27D27099" w14:textId="77777777" w:rsidR="00F8164A" w:rsidRPr="00D135F7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r w:rsidRPr="00D135F7">
        <w:rPr>
          <w:rFonts w:ascii="Times New Roman" w:hAnsi="Times New Roman" w:cs="Times New Roman"/>
          <w:sz w:val="24"/>
          <w:lang w:val="en-US"/>
        </w:rPr>
        <w:t>"/"</w:t>
      </w:r>
      <w:r w:rsidRPr="00D135F7">
        <w:rPr>
          <w:rFonts w:ascii="Times New Roman" w:hAnsi="Times New Roman" w:cs="Times New Roman"/>
          <w:sz w:val="24"/>
          <w:lang w:val="en-US"/>
        </w:rPr>
        <w:tab/>
      </w:r>
      <w:r w:rsidRPr="00D135F7">
        <w:rPr>
          <w:rFonts w:ascii="Times New Roman" w:hAnsi="Times New Roman" w:cs="Times New Roman"/>
          <w:sz w:val="24"/>
          <w:lang w:val="en-US"/>
        </w:rPr>
        <w:tab/>
      </w:r>
      <w:r w:rsidRPr="00D135F7">
        <w:rPr>
          <w:rFonts w:ascii="Times New Roman" w:hAnsi="Times New Roman" w:cs="Times New Roman"/>
          <w:sz w:val="24"/>
          <w:lang w:val="en-US"/>
        </w:rPr>
        <w:tab/>
        <w:t>{ count(); return('/'); }</w:t>
      </w:r>
    </w:p>
    <w:p w14:paraId="4F367553" w14:textId="77777777" w:rsidR="00F8164A" w:rsidRPr="00D135F7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r w:rsidRPr="00D135F7">
        <w:rPr>
          <w:rFonts w:ascii="Times New Roman" w:hAnsi="Times New Roman" w:cs="Times New Roman"/>
          <w:sz w:val="24"/>
          <w:lang w:val="en-US"/>
        </w:rPr>
        <w:t>"%"</w:t>
      </w:r>
      <w:r w:rsidRPr="00D135F7">
        <w:rPr>
          <w:rFonts w:ascii="Times New Roman" w:hAnsi="Times New Roman" w:cs="Times New Roman"/>
          <w:sz w:val="24"/>
          <w:lang w:val="en-US"/>
        </w:rPr>
        <w:tab/>
      </w:r>
      <w:r w:rsidRPr="00D135F7">
        <w:rPr>
          <w:rFonts w:ascii="Times New Roman" w:hAnsi="Times New Roman" w:cs="Times New Roman"/>
          <w:sz w:val="24"/>
          <w:lang w:val="en-US"/>
        </w:rPr>
        <w:tab/>
      </w:r>
      <w:r w:rsidRPr="00D135F7">
        <w:rPr>
          <w:rFonts w:ascii="Times New Roman" w:hAnsi="Times New Roman" w:cs="Times New Roman"/>
          <w:sz w:val="24"/>
          <w:lang w:val="en-US"/>
        </w:rPr>
        <w:tab/>
        <w:t>{ count(); return('%'); }</w:t>
      </w:r>
    </w:p>
    <w:p w14:paraId="773FBF86" w14:textId="77777777" w:rsidR="00F8164A" w:rsidRPr="00D135F7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r w:rsidRPr="00D135F7">
        <w:rPr>
          <w:rFonts w:ascii="Times New Roman" w:hAnsi="Times New Roman" w:cs="Times New Roman"/>
          <w:sz w:val="24"/>
          <w:lang w:val="en-US"/>
        </w:rPr>
        <w:t>"&lt;"</w:t>
      </w:r>
      <w:r w:rsidRPr="00D135F7">
        <w:rPr>
          <w:rFonts w:ascii="Times New Roman" w:hAnsi="Times New Roman" w:cs="Times New Roman"/>
          <w:sz w:val="24"/>
          <w:lang w:val="en-US"/>
        </w:rPr>
        <w:tab/>
      </w:r>
      <w:r w:rsidRPr="00D135F7">
        <w:rPr>
          <w:rFonts w:ascii="Times New Roman" w:hAnsi="Times New Roman" w:cs="Times New Roman"/>
          <w:sz w:val="24"/>
          <w:lang w:val="en-US"/>
        </w:rPr>
        <w:tab/>
      </w:r>
      <w:r w:rsidRPr="00D135F7">
        <w:rPr>
          <w:rFonts w:ascii="Times New Roman" w:hAnsi="Times New Roman" w:cs="Times New Roman"/>
          <w:sz w:val="24"/>
          <w:lang w:val="en-US"/>
        </w:rPr>
        <w:tab/>
        <w:t>{ count(); return('&lt;'); }</w:t>
      </w:r>
    </w:p>
    <w:p w14:paraId="63A377BB" w14:textId="77777777" w:rsidR="00F8164A" w:rsidRPr="00D135F7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r w:rsidRPr="00D135F7">
        <w:rPr>
          <w:rFonts w:ascii="Times New Roman" w:hAnsi="Times New Roman" w:cs="Times New Roman"/>
          <w:sz w:val="24"/>
          <w:lang w:val="en-US"/>
        </w:rPr>
        <w:t>"&gt;"</w:t>
      </w:r>
      <w:r w:rsidRPr="00D135F7">
        <w:rPr>
          <w:rFonts w:ascii="Times New Roman" w:hAnsi="Times New Roman" w:cs="Times New Roman"/>
          <w:sz w:val="24"/>
          <w:lang w:val="en-US"/>
        </w:rPr>
        <w:tab/>
      </w:r>
      <w:r w:rsidRPr="00D135F7">
        <w:rPr>
          <w:rFonts w:ascii="Times New Roman" w:hAnsi="Times New Roman" w:cs="Times New Roman"/>
          <w:sz w:val="24"/>
          <w:lang w:val="en-US"/>
        </w:rPr>
        <w:tab/>
      </w:r>
      <w:r w:rsidRPr="00D135F7">
        <w:rPr>
          <w:rFonts w:ascii="Times New Roman" w:hAnsi="Times New Roman" w:cs="Times New Roman"/>
          <w:sz w:val="24"/>
          <w:lang w:val="en-US"/>
        </w:rPr>
        <w:tab/>
        <w:t>{ count(); return('&gt;'); }</w:t>
      </w:r>
    </w:p>
    <w:p w14:paraId="11352B1C" w14:textId="77777777" w:rsidR="00F8164A" w:rsidRPr="00D135F7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r w:rsidRPr="00D135F7">
        <w:rPr>
          <w:rFonts w:ascii="Times New Roman" w:hAnsi="Times New Roman" w:cs="Times New Roman"/>
          <w:sz w:val="24"/>
          <w:lang w:val="en-US"/>
        </w:rPr>
        <w:t>"^"</w:t>
      </w:r>
      <w:r w:rsidRPr="00D135F7">
        <w:rPr>
          <w:rFonts w:ascii="Times New Roman" w:hAnsi="Times New Roman" w:cs="Times New Roman"/>
          <w:sz w:val="24"/>
          <w:lang w:val="en-US"/>
        </w:rPr>
        <w:tab/>
      </w:r>
      <w:r w:rsidRPr="00D135F7">
        <w:rPr>
          <w:rFonts w:ascii="Times New Roman" w:hAnsi="Times New Roman" w:cs="Times New Roman"/>
          <w:sz w:val="24"/>
          <w:lang w:val="en-US"/>
        </w:rPr>
        <w:tab/>
      </w:r>
      <w:r w:rsidRPr="00D135F7">
        <w:rPr>
          <w:rFonts w:ascii="Times New Roman" w:hAnsi="Times New Roman" w:cs="Times New Roman"/>
          <w:sz w:val="24"/>
          <w:lang w:val="en-US"/>
        </w:rPr>
        <w:tab/>
        <w:t>{ count(); return('^'); }</w:t>
      </w:r>
    </w:p>
    <w:p w14:paraId="3FC39369" w14:textId="77777777" w:rsidR="00F8164A" w:rsidRPr="00D135F7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r w:rsidRPr="00D135F7">
        <w:rPr>
          <w:rFonts w:ascii="Times New Roman" w:hAnsi="Times New Roman" w:cs="Times New Roman"/>
          <w:sz w:val="24"/>
          <w:lang w:val="en-US"/>
        </w:rPr>
        <w:t>"|"</w:t>
      </w:r>
      <w:r w:rsidRPr="00D135F7">
        <w:rPr>
          <w:rFonts w:ascii="Times New Roman" w:hAnsi="Times New Roman" w:cs="Times New Roman"/>
          <w:sz w:val="24"/>
          <w:lang w:val="en-US"/>
        </w:rPr>
        <w:tab/>
      </w:r>
      <w:r w:rsidRPr="00D135F7">
        <w:rPr>
          <w:rFonts w:ascii="Times New Roman" w:hAnsi="Times New Roman" w:cs="Times New Roman"/>
          <w:sz w:val="24"/>
          <w:lang w:val="en-US"/>
        </w:rPr>
        <w:tab/>
      </w:r>
      <w:r w:rsidRPr="00D135F7">
        <w:rPr>
          <w:rFonts w:ascii="Times New Roman" w:hAnsi="Times New Roman" w:cs="Times New Roman"/>
          <w:sz w:val="24"/>
          <w:lang w:val="en-US"/>
        </w:rPr>
        <w:tab/>
        <w:t>{ count(); return('|'); }</w:t>
      </w:r>
    </w:p>
    <w:p w14:paraId="4CFAEC80" w14:textId="77777777" w:rsidR="00F8164A" w:rsidRPr="00D135F7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r w:rsidRPr="00D135F7">
        <w:rPr>
          <w:rFonts w:ascii="Times New Roman" w:hAnsi="Times New Roman" w:cs="Times New Roman"/>
          <w:sz w:val="24"/>
          <w:lang w:val="en-US"/>
        </w:rPr>
        <w:t>"?"</w:t>
      </w:r>
      <w:r w:rsidRPr="00D135F7">
        <w:rPr>
          <w:rFonts w:ascii="Times New Roman" w:hAnsi="Times New Roman" w:cs="Times New Roman"/>
          <w:sz w:val="24"/>
          <w:lang w:val="en-US"/>
        </w:rPr>
        <w:tab/>
      </w:r>
      <w:r w:rsidRPr="00D135F7">
        <w:rPr>
          <w:rFonts w:ascii="Times New Roman" w:hAnsi="Times New Roman" w:cs="Times New Roman"/>
          <w:sz w:val="24"/>
          <w:lang w:val="en-US"/>
        </w:rPr>
        <w:tab/>
      </w:r>
      <w:r w:rsidRPr="00D135F7">
        <w:rPr>
          <w:rFonts w:ascii="Times New Roman" w:hAnsi="Times New Roman" w:cs="Times New Roman"/>
          <w:sz w:val="24"/>
          <w:lang w:val="en-US"/>
        </w:rPr>
        <w:tab/>
        <w:t>{ count(); return('?'); }</w:t>
      </w:r>
    </w:p>
    <w:p w14:paraId="514FBDAB" w14:textId="77777777" w:rsidR="00F8164A" w:rsidRPr="00D135F7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</w:p>
    <w:p w14:paraId="7B2C3AC9" w14:textId="77777777" w:rsidR="00F8164A" w:rsidRPr="00F8164A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  <w:r w:rsidRPr="00F8164A">
        <w:rPr>
          <w:rFonts w:ascii="Times New Roman" w:hAnsi="Times New Roman" w:cs="Times New Roman"/>
          <w:sz w:val="24"/>
        </w:rPr>
        <w:t>[ \t\v\n\f]</w:t>
      </w:r>
      <w:r w:rsidRPr="00F8164A">
        <w:rPr>
          <w:rFonts w:ascii="Times New Roman" w:hAnsi="Times New Roman" w:cs="Times New Roman"/>
          <w:sz w:val="24"/>
        </w:rPr>
        <w:tab/>
      </w:r>
      <w:r w:rsidRPr="00F8164A">
        <w:rPr>
          <w:rFonts w:ascii="Times New Roman" w:hAnsi="Times New Roman" w:cs="Times New Roman"/>
          <w:sz w:val="24"/>
        </w:rPr>
        <w:tab/>
        <w:t>{ count(); }</w:t>
      </w:r>
    </w:p>
    <w:p w14:paraId="6AD81FE9" w14:textId="77777777" w:rsidR="00F8164A" w:rsidRPr="00F8164A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  <w:r w:rsidRPr="00F8164A">
        <w:rPr>
          <w:rFonts w:ascii="Times New Roman" w:hAnsi="Times New Roman" w:cs="Times New Roman"/>
          <w:sz w:val="24"/>
        </w:rPr>
        <w:t>.</w:t>
      </w:r>
      <w:r w:rsidRPr="00F8164A">
        <w:rPr>
          <w:rFonts w:ascii="Times New Roman" w:hAnsi="Times New Roman" w:cs="Times New Roman"/>
          <w:sz w:val="24"/>
        </w:rPr>
        <w:tab/>
      </w:r>
      <w:r w:rsidRPr="00F8164A">
        <w:rPr>
          <w:rFonts w:ascii="Times New Roman" w:hAnsi="Times New Roman" w:cs="Times New Roman"/>
          <w:sz w:val="24"/>
        </w:rPr>
        <w:tab/>
      </w:r>
      <w:r w:rsidRPr="00F8164A">
        <w:rPr>
          <w:rFonts w:ascii="Times New Roman" w:hAnsi="Times New Roman" w:cs="Times New Roman"/>
          <w:sz w:val="24"/>
        </w:rPr>
        <w:tab/>
        <w:t>{ /* ignorar los caracteres incorrectos */ }</w:t>
      </w:r>
    </w:p>
    <w:p w14:paraId="004D2742" w14:textId="77777777" w:rsidR="00F8164A" w:rsidRPr="00F8164A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</w:p>
    <w:p w14:paraId="2AE7BAF6" w14:textId="77777777" w:rsidR="00F8164A" w:rsidRPr="00F8164A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  <w:r w:rsidRPr="00F8164A">
        <w:rPr>
          <w:rFonts w:ascii="Times New Roman" w:hAnsi="Times New Roman" w:cs="Times New Roman"/>
          <w:sz w:val="24"/>
        </w:rPr>
        <w:t>%%</w:t>
      </w:r>
    </w:p>
    <w:p w14:paraId="16FC3AC0" w14:textId="77777777" w:rsidR="00F8164A" w:rsidRPr="00F8164A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</w:p>
    <w:p w14:paraId="65668F45" w14:textId="77777777" w:rsidR="00F8164A" w:rsidRPr="00F8164A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  <w:r w:rsidRPr="00F8164A">
        <w:rPr>
          <w:rFonts w:ascii="Times New Roman" w:hAnsi="Times New Roman" w:cs="Times New Roman"/>
          <w:sz w:val="24"/>
        </w:rPr>
        <w:t>yywrap()</w:t>
      </w:r>
    </w:p>
    <w:p w14:paraId="2A933AC3" w14:textId="77777777" w:rsidR="00F8164A" w:rsidRPr="00F8164A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  <w:r w:rsidRPr="00F8164A">
        <w:rPr>
          <w:rFonts w:ascii="Times New Roman" w:hAnsi="Times New Roman" w:cs="Times New Roman"/>
          <w:sz w:val="24"/>
        </w:rPr>
        <w:t>{</w:t>
      </w:r>
    </w:p>
    <w:p w14:paraId="6D420582" w14:textId="77777777" w:rsidR="00F8164A" w:rsidRPr="00F8164A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  <w:r w:rsidRPr="00F8164A">
        <w:rPr>
          <w:rFonts w:ascii="Times New Roman" w:hAnsi="Times New Roman" w:cs="Times New Roman"/>
          <w:sz w:val="24"/>
        </w:rPr>
        <w:tab/>
        <w:t>return(1);</w:t>
      </w:r>
    </w:p>
    <w:p w14:paraId="18DA2EAF" w14:textId="77777777" w:rsidR="00F8164A" w:rsidRPr="00F8164A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  <w:r w:rsidRPr="00F8164A">
        <w:rPr>
          <w:rFonts w:ascii="Times New Roman" w:hAnsi="Times New Roman" w:cs="Times New Roman"/>
          <w:sz w:val="24"/>
        </w:rPr>
        <w:t>}</w:t>
      </w:r>
    </w:p>
    <w:p w14:paraId="2C8D4E64" w14:textId="77777777" w:rsidR="00F8164A" w:rsidRPr="00F8164A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</w:p>
    <w:p w14:paraId="44051D08" w14:textId="77777777" w:rsidR="00F8164A" w:rsidRPr="00F8164A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  <w:r w:rsidRPr="00F8164A">
        <w:rPr>
          <w:rFonts w:ascii="Times New Roman" w:hAnsi="Times New Roman" w:cs="Times New Roman"/>
          <w:sz w:val="24"/>
        </w:rPr>
        <w:t>comment()</w:t>
      </w:r>
    </w:p>
    <w:p w14:paraId="1337996B" w14:textId="77777777" w:rsidR="00F8164A" w:rsidRPr="00F8164A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  <w:r w:rsidRPr="00F8164A">
        <w:rPr>
          <w:rFonts w:ascii="Times New Roman" w:hAnsi="Times New Roman" w:cs="Times New Roman"/>
          <w:sz w:val="24"/>
        </w:rPr>
        <w:t>{</w:t>
      </w:r>
    </w:p>
    <w:p w14:paraId="57056BB8" w14:textId="77777777" w:rsidR="00F8164A" w:rsidRPr="00D135F7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r w:rsidRPr="00F8164A">
        <w:rPr>
          <w:rFonts w:ascii="Times New Roman" w:hAnsi="Times New Roman" w:cs="Times New Roman"/>
          <w:sz w:val="24"/>
        </w:rPr>
        <w:tab/>
      </w:r>
      <w:r w:rsidRPr="00D135F7">
        <w:rPr>
          <w:rFonts w:ascii="Times New Roman" w:hAnsi="Times New Roman" w:cs="Times New Roman"/>
          <w:sz w:val="24"/>
          <w:lang w:val="en-US"/>
        </w:rPr>
        <w:t>char c, c1;</w:t>
      </w:r>
    </w:p>
    <w:p w14:paraId="0602677C" w14:textId="77777777" w:rsidR="00F8164A" w:rsidRPr="00D135F7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</w:p>
    <w:p w14:paraId="2548BA45" w14:textId="77777777" w:rsidR="00F8164A" w:rsidRPr="00D135F7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r w:rsidRPr="00D135F7">
        <w:rPr>
          <w:rFonts w:ascii="Times New Roman" w:hAnsi="Times New Roman" w:cs="Times New Roman"/>
          <w:sz w:val="24"/>
          <w:lang w:val="en-US"/>
        </w:rPr>
        <w:t>loop:</w:t>
      </w:r>
    </w:p>
    <w:p w14:paraId="721EA1B6" w14:textId="77777777" w:rsidR="00F8164A" w:rsidRPr="00F8164A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  <w:r w:rsidRPr="00D135F7">
        <w:rPr>
          <w:rFonts w:ascii="Times New Roman" w:hAnsi="Times New Roman" w:cs="Times New Roman"/>
          <w:sz w:val="24"/>
          <w:lang w:val="en-US"/>
        </w:rPr>
        <w:tab/>
        <w:t xml:space="preserve">while ((c = input()) != </w:t>
      </w:r>
      <w:r w:rsidRPr="00F8164A">
        <w:rPr>
          <w:rFonts w:ascii="Times New Roman" w:hAnsi="Times New Roman" w:cs="Times New Roman"/>
          <w:sz w:val="24"/>
        </w:rPr>
        <w:t>'*' &amp;&amp; c != 0)</w:t>
      </w:r>
    </w:p>
    <w:p w14:paraId="1C2EA93F" w14:textId="77777777" w:rsidR="00F8164A" w:rsidRPr="00D135F7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r w:rsidRPr="00F8164A">
        <w:rPr>
          <w:rFonts w:ascii="Times New Roman" w:hAnsi="Times New Roman" w:cs="Times New Roman"/>
          <w:sz w:val="24"/>
        </w:rPr>
        <w:tab/>
      </w:r>
      <w:r w:rsidRPr="00F8164A">
        <w:rPr>
          <w:rFonts w:ascii="Times New Roman" w:hAnsi="Times New Roman" w:cs="Times New Roman"/>
          <w:sz w:val="24"/>
        </w:rPr>
        <w:tab/>
      </w:r>
      <w:r w:rsidRPr="00D135F7">
        <w:rPr>
          <w:rFonts w:ascii="Times New Roman" w:hAnsi="Times New Roman" w:cs="Times New Roman"/>
          <w:sz w:val="24"/>
          <w:lang w:val="en-US"/>
        </w:rPr>
        <w:t>putchar(c);</w:t>
      </w:r>
    </w:p>
    <w:p w14:paraId="451F9F8B" w14:textId="77777777" w:rsidR="00F8164A" w:rsidRPr="00D135F7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</w:p>
    <w:p w14:paraId="6938602D" w14:textId="77777777" w:rsidR="00F8164A" w:rsidRPr="00F8164A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  <w:r w:rsidRPr="00D135F7">
        <w:rPr>
          <w:rFonts w:ascii="Times New Roman" w:hAnsi="Times New Roman" w:cs="Times New Roman"/>
          <w:sz w:val="24"/>
          <w:lang w:val="en-US"/>
        </w:rPr>
        <w:tab/>
        <w:t xml:space="preserve">if ((c1 = input()) != </w:t>
      </w:r>
      <w:r w:rsidRPr="00F8164A">
        <w:rPr>
          <w:rFonts w:ascii="Times New Roman" w:hAnsi="Times New Roman" w:cs="Times New Roman"/>
          <w:sz w:val="24"/>
        </w:rPr>
        <w:t>'/' &amp;&amp; c != 0)</w:t>
      </w:r>
    </w:p>
    <w:p w14:paraId="32CE7F88" w14:textId="77777777" w:rsidR="00F8164A" w:rsidRPr="00F8164A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  <w:r w:rsidRPr="00F8164A">
        <w:rPr>
          <w:rFonts w:ascii="Times New Roman" w:hAnsi="Times New Roman" w:cs="Times New Roman"/>
          <w:sz w:val="24"/>
        </w:rPr>
        <w:lastRenderedPageBreak/>
        <w:tab/>
        <w:t>{</w:t>
      </w:r>
    </w:p>
    <w:p w14:paraId="36FF4E70" w14:textId="77777777" w:rsidR="00F8164A" w:rsidRPr="00F8164A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  <w:r w:rsidRPr="00F8164A">
        <w:rPr>
          <w:rFonts w:ascii="Times New Roman" w:hAnsi="Times New Roman" w:cs="Times New Roman"/>
          <w:sz w:val="24"/>
        </w:rPr>
        <w:tab/>
      </w:r>
      <w:r w:rsidRPr="00F8164A">
        <w:rPr>
          <w:rFonts w:ascii="Times New Roman" w:hAnsi="Times New Roman" w:cs="Times New Roman"/>
          <w:sz w:val="24"/>
        </w:rPr>
        <w:tab/>
        <w:t>unput(c1);</w:t>
      </w:r>
    </w:p>
    <w:p w14:paraId="7B70E3D8" w14:textId="77777777" w:rsidR="00F8164A" w:rsidRPr="00F8164A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  <w:r w:rsidRPr="00F8164A">
        <w:rPr>
          <w:rFonts w:ascii="Times New Roman" w:hAnsi="Times New Roman" w:cs="Times New Roman"/>
          <w:sz w:val="24"/>
        </w:rPr>
        <w:tab/>
      </w:r>
      <w:r w:rsidRPr="00F8164A">
        <w:rPr>
          <w:rFonts w:ascii="Times New Roman" w:hAnsi="Times New Roman" w:cs="Times New Roman"/>
          <w:sz w:val="24"/>
        </w:rPr>
        <w:tab/>
        <w:t>goto loop;</w:t>
      </w:r>
    </w:p>
    <w:p w14:paraId="34E1C869" w14:textId="77777777" w:rsidR="00F8164A" w:rsidRPr="00F8164A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  <w:r w:rsidRPr="00F8164A">
        <w:rPr>
          <w:rFonts w:ascii="Times New Roman" w:hAnsi="Times New Roman" w:cs="Times New Roman"/>
          <w:sz w:val="24"/>
        </w:rPr>
        <w:tab/>
        <w:t>}</w:t>
      </w:r>
    </w:p>
    <w:p w14:paraId="54D23032" w14:textId="77777777" w:rsidR="00F8164A" w:rsidRPr="00F8164A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</w:p>
    <w:p w14:paraId="1E8FD604" w14:textId="77777777" w:rsidR="00F8164A" w:rsidRPr="00F8164A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  <w:r w:rsidRPr="00F8164A">
        <w:rPr>
          <w:rFonts w:ascii="Times New Roman" w:hAnsi="Times New Roman" w:cs="Times New Roman"/>
          <w:sz w:val="24"/>
        </w:rPr>
        <w:tab/>
        <w:t>if (c != 0)</w:t>
      </w:r>
    </w:p>
    <w:p w14:paraId="0F1227DB" w14:textId="77777777" w:rsidR="00F8164A" w:rsidRPr="00F8164A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  <w:r w:rsidRPr="00F8164A">
        <w:rPr>
          <w:rFonts w:ascii="Times New Roman" w:hAnsi="Times New Roman" w:cs="Times New Roman"/>
          <w:sz w:val="24"/>
        </w:rPr>
        <w:tab/>
      </w:r>
      <w:r w:rsidRPr="00F8164A">
        <w:rPr>
          <w:rFonts w:ascii="Times New Roman" w:hAnsi="Times New Roman" w:cs="Times New Roman"/>
          <w:sz w:val="24"/>
        </w:rPr>
        <w:tab/>
        <w:t>putchar(c1);</w:t>
      </w:r>
    </w:p>
    <w:p w14:paraId="468FAC37" w14:textId="77777777" w:rsidR="00F8164A" w:rsidRPr="00F8164A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  <w:r w:rsidRPr="00F8164A">
        <w:rPr>
          <w:rFonts w:ascii="Times New Roman" w:hAnsi="Times New Roman" w:cs="Times New Roman"/>
          <w:sz w:val="24"/>
        </w:rPr>
        <w:t>}</w:t>
      </w:r>
    </w:p>
    <w:p w14:paraId="5D4C5084" w14:textId="77777777" w:rsidR="00F8164A" w:rsidRPr="00F8164A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</w:p>
    <w:p w14:paraId="53B9B96F" w14:textId="77777777" w:rsidR="00F8164A" w:rsidRPr="00F8164A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  <w:r w:rsidRPr="00F8164A">
        <w:rPr>
          <w:rFonts w:ascii="Times New Roman" w:hAnsi="Times New Roman" w:cs="Times New Roman"/>
          <w:sz w:val="24"/>
        </w:rPr>
        <w:t>int column = 0;</w:t>
      </w:r>
    </w:p>
    <w:p w14:paraId="170BBD3B" w14:textId="77777777" w:rsidR="00F8164A" w:rsidRPr="00F8164A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</w:p>
    <w:p w14:paraId="3867351C" w14:textId="77777777" w:rsidR="00F8164A" w:rsidRPr="00F8164A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  <w:r w:rsidRPr="00F8164A">
        <w:rPr>
          <w:rFonts w:ascii="Times New Roman" w:hAnsi="Times New Roman" w:cs="Times New Roman"/>
          <w:sz w:val="24"/>
        </w:rPr>
        <w:t>void count()</w:t>
      </w:r>
    </w:p>
    <w:p w14:paraId="6A6D413F" w14:textId="77777777" w:rsidR="00F8164A" w:rsidRPr="00F8164A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  <w:r w:rsidRPr="00F8164A">
        <w:rPr>
          <w:rFonts w:ascii="Times New Roman" w:hAnsi="Times New Roman" w:cs="Times New Roman"/>
          <w:sz w:val="24"/>
        </w:rPr>
        <w:t>{</w:t>
      </w:r>
    </w:p>
    <w:p w14:paraId="7C6CF210" w14:textId="77777777" w:rsidR="00F8164A" w:rsidRPr="00D135F7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r w:rsidRPr="00F8164A">
        <w:rPr>
          <w:rFonts w:ascii="Times New Roman" w:hAnsi="Times New Roman" w:cs="Times New Roman"/>
          <w:sz w:val="24"/>
        </w:rPr>
        <w:tab/>
      </w:r>
      <w:r w:rsidRPr="00D135F7">
        <w:rPr>
          <w:rFonts w:ascii="Times New Roman" w:hAnsi="Times New Roman" w:cs="Times New Roman"/>
          <w:sz w:val="24"/>
          <w:lang w:val="en-US"/>
        </w:rPr>
        <w:t>int i;</w:t>
      </w:r>
    </w:p>
    <w:p w14:paraId="7A8F4A64" w14:textId="77777777" w:rsidR="00F8164A" w:rsidRPr="00D135F7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</w:p>
    <w:p w14:paraId="6625E4D3" w14:textId="77777777" w:rsidR="00F8164A" w:rsidRPr="00F8164A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  <w:r w:rsidRPr="00D135F7">
        <w:rPr>
          <w:rFonts w:ascii="Times New Roman" w:hAnsi="Times New Roman" w:cs="Times New Roman"/>
          <w:sz w:val="24"/>
          <w:lang w:val="en-US"/>
        </w:rPr>
        <w:tab/>
        <w:t xml:space="preserve">for (i = 0; yytext[i] != </w:t>
      </w:r>
      <w:r w:rsidRPr="00F8164A">
        <w:rPr>
          <w:rFonts w:ascii="Times New Roman" w:hAnsi="Times New Roman" w:cs="Times New Roman"/>
          <w:sz w:val="24"/>
        </w:rPr>
        <w:t>'\0'; i++)</w:t>
      </w:r>
    </w:p>
    <w:p w14:paraId="56C84E4A" w14:textId="77777777" w:rsidR="00F8164A" w:rsidRPr="00D135F7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r w:rsidRPr="00F8164A">
        <w:rPr>
          <w:rFonts w:ascii="Times New Roman" w:hAnsi="Times New Roman" w:cs="Times New Roman"/>
          <w:sz w:val="24"/>
        </w:rPr>
        <w:tab/>
      </w:r>
      <w:r w:rsidRPr="00F8164A">
        <w:rPr>
          <w:rFonts w:ascii="Times New Roman" w:hAnsi="Times New Roman" w:cs="Times New Roman"/>
          <w:sz w:val="24"/>
        </w:rPr>
        <w:tab/>
      </w:r>
      <w:r w:rsidRPr="00D135F7">
        <w:rPr>
          <w:rFonts w:ascii="Times New Roman" w:hAnsi="Times New Roman" w:cs="Times New Roman"/>
          <w:sz w:val="24"/>
          <w:lang w:val="en-US"/>
        </w:rPr>
        <w:t>if (yytext[i] == '\n')</w:t>
      </w:r>
    </w:p>
    <w:p w14:paraId="5D704C57" w14:textId="77777777" w:rsidR="00F8164A" w:rsidRPr="00D135F7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r w:rsidRPr="00D135F7">
        <w:rPr>
          <w:rFonts w:ascii="Times New Roman" w:hAnsi="Times New Roman" w:cs="Times New Roman"/>
          <w:sz w:val="24"/>
          <w:lang w:val="en-US"/>
        </w:rPr>
        <w:tab/>
      </w:r>
      <w:r w:rsidRPr="00D135F7">
        <w:rPr>
          <w:rFonts w:ascii="Times New Roman" w:hAnsi="Times New Roman" w:cs="Times New Roman"/>
          <w:sz w:val="24"/>
          <w:lang w:val="en-US"/>
        </w:rPr>
        <w:tab/>
      </w:r>
      <w:r w:rsidRPr="00D135F7">
        <w:rPr>
          <w:rFonts w:ascii="Times New Roman" w:hAnsi="Times New Roman" w:cs="Times New Roman"/>
          <w:sz w:val="24"/>
          <w:lang w:val="en-US"/>
        </w:rPr>
        <w:tab/>
        <w:t>column = 0;</w:t>
      </w:r>
    </w:p>
    <w:p w14:paraId="382D8F2E" w14:textId="77777777" w:rsidR="00F8164A" w:rsidRPr="00D135F7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r w:rsidRPr="00D135F7">
        <w:rPr>
          <w:rFonts w:ascii="Times New Roman" w:hAnsi="Times New Roman" w:cs="Times New Roman"/>
          <w:sz w:val="24"/>
          <w:lang w:val="en-US"/>
        </w:rPr>
        <w:tab/>
      </w:r>
      <w:r w:rsidRPr="00D135F7">
        <w:rPr>
          <w:rFonts w:ascii="Times New Roman" w:hAnsi="Times New Roman" w:cs="Times New Roman"/>
          <w:sz w:val="24"/>
          <w:lang w:val="en-US"/>
        </w:rPr>
        <w:tab/>
        <w:t>else if (yytext[i] == '\t')</w:t>
      </w:r>
    </w:p>
    <w:p w14:paraId="46DAAEED" w14:textId="77777777" w:rsidR="00F8164A" w:rsidRPr="00F8164A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  <w:r w:rsidRPr="00D135F7">
        <w:rPr>
          <w:rFonts w:ascii="Times New Roman" w:hAnsi="Times New Roman" w:cs="Times New Roman"/>
          <w:sz w:val="24"/>
          <w:lang w:val="en-US"/>
        </w:rPr>
        <w:tab/>
      </w:r>
      <w:r w:rsidRPr="00D135F7">
        <w:rPr>
          <w:rFonts w:ascii="Times New Roman" w:hAnsi="Times New Roman" w:cs="Times New Roman"/>
          <w:sz w:val="24"/>
          <w:lang w:val="en-US"/>
        </w:rPr>
        <w:tab/>
      </w:r>
      <w:r w:rsidRPr="00D135F7">
        <w:rPr>
          <w:rFonts w:ascii="Times New Roman" w:hAnsi="Times New Roman" w:cs="Times New Roman"/>
          <w:sz w:val="24"/>
          <w:lang w:val="en-US"/>
        </w:rPr>
        <w:tab/>
      </w:r>
      <w:r w:rsidRPr="00F8164A">
        <w:rPr>
          <w:rFonts w:ascii="Times New Roman" w:hAnsi="Times New Roman" w:cs="Times New Roman"/>
          <w:sz w:val="24"/>
        </w:rPr>
        <w:t>column += 8 - (column % 8);</w:t>
      </w:r>
    </w:p>
    <w:p w14:paraId="4E75A46C" w14:textId="77777777" w:rsidR="00F8164A" w:rsidRPr="00F8164A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  <w:r w:rsidRPr="00F8164A">
        <w:rPr>
          <w:rFonts w:ascii="Times New Roman" w:hAnsi="Times New Roman" w:cs="Times New Roman"/>
          <w:sz w:val="24"/>
        </w:rPr>
        <w:tab/>
      </w:r>
      <w:r w:rsidRPr="00F8164A">
        <w:rPr>
          <w:rFonts w:ascii="Times New Roman" w:hAnsi="Times New Roman" w:cs="Times New Roman"/>
          <w:sz w:val="24"/>
        </w:rPr>
        <w:tab/>
        <w:t>else</w:t>
      </w:r>
    </w:p>
    <w:p w14:paraId="12319369" w14:textId="77777777" w:rsidR="00F8164A" w:rsidRPr="00F8164A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  <w:r w:rsidRPr="00F8164A">
        <w:rPr>
          <w:rFonts w:ascii="Times New Roman" w:hAnsi="Times New Roman" w:cs="Times New Roman"/>
          <w:sz w:val="24"/>
        </w:rPr>
        <w:tab/>
      </w:r>
      <w:r w:rsidRPr="00F8164A">
        <w:rPr>
          <w:rFonts w:ascii="Times New Roman" w:hAnsi="Times New Roman" w:cs="Times New Roman"/>
          <w:sz w:val="24"/>
        </w:rPr>
        <w:tab/>
      </w:r>
      <w:r w:rsidRPr="00F8164A">
        <w:rPr>
          <w:rFonts w:ascii="Times New Roman" w:hAnsi="Times New Roman" w:cs="Times New Roman"/>
          <w:sz w:val="24"/>
        </w:rPr>
        <w:tab/>
        <w:t>column++;</w:t>
      </w:r>
    </w:p>
    <w:p w14:paraId="12F0E443" w14:textId="77777777" w:rsidR="00F8164A" w:rsidRPr="00F8164A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</w:p>
    <w:p w14:paraId="3E718BE6" w14:textId="77777777" w:rsidR="00F8164A" w:rsidRPr="00F8164A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  <w:r w:rsidRPr="00F8164A">
        <w:rPr>
          <w:rFonts w:ascii="Times New Roman" w:hAnsi="Times New Roman" w:cs="Times New Roman"/>
          <w:sz w:val="24"/>
        </w:rPr>
        <w:tab/>
        <w:t>ECHO;</w:t>
      </w:r>
    </w:p>
    <w:p w14:paraId="2510BAD1" w14:textId="77777777" w:rsidR="00F8164A" w:rsidRPr="00F8164A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  <w:r w:rsidRPr="00F8164A">
        <w:rPr>
          <w:rFonts w:ascii="Times New Roman" w:hAnsi="Times New Roman" w:cs="Times New Roman"/>
          <w:sz w:val="24"/>
        </w:rPr>
        <w:t>}</w:t>
      </w:r>
    </w:p>
    <w:p w14:paraId="3F069CAA" w14:textId="77777777" w:rsidR="00F8164A" w:rsidRPr="00F8164A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</w:p>
    <w:p w14:paraId="7BB4FB2C" w14:textId="77777777" w:rsidR="00F8164A" w:rsidRPr="00F8164A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  <w:r w:rsidRPr="00F8164A">
        <w:rPr>
          <w:rFonts w:ascii="Times New Roman" w:hAnsi="Times New Roman" w:cs="Times New Roman"/>
          <w:sz w:val="24"/>
        </w:rPr>
        <w:t>int check_type()</w:t>
      </w:r>
    </w:p>
    <w:p w14:paraId="6914C9E2" w14:textId="77777777" w:rsidR="00F8164A" w:rsidRPr="00F8164A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  <w:r w:rsidRPr="00F8164A">
        <w:rPr>
          <w:rFonts w:ascii="Times New Roman" w:hAnsi="Times New Roman" w:cs="Times New Roman"/>
          <w:sz w:val="24"/>
        </w:rPr>
        <w:t>{</w:t>
      </w:r>
    </w:p>
    <w:p w14:paraId="5D91C987" w14:textId="77777777" w:rsidR="00F8164A" w:rsidRPr="00F8164A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  <w:r w:rsidRPr="00F8164A">
        <w:rPr>
          <w:rFonts w:ascii="Times New Roman" w:hAnsi="Times New Roman" w:cs="Times New Roman"/>
          <w:sz w:val="24"/>
        </w:rPr>
        <w:t>/*</w:t>
      </w:r>
    </w:p>
    <w:p w14:paraId="3CED257F" w14:textId="77777777" w:rsidR="00F8164A" w:rsidRPr="00F8164A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  <w:r w:rsidRPr="00F8164A">
        <w:rPr>
          <w:rFonts w:ascii="Times New Roman" w:hAnsi="Times New Roman" w:cs="Times New Roman"/>
          <w:sz w:val="24"/>
        </w:rPr>
        <w:t>* pseudo código --- esto es lo que debería verificar</w:t>
      </w:r>
    </w:p>
    <w:p w14:paraId="70C450BA" w14:textId="77777777" w:rsidR="00F8164A" w:rsidRPr="00F8164A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  <w:r w:rsidRPr="00F8164A">
        <w:rPr>
          <w:rFonts w:ascii="Times New Roman" w:hAnsi="Times New Roman" w:cs="Times New Roman"/>
          <w:sz w:val="24"/>
        </w:rPr>
        <w:t>*</w:t>
      </w:r>
    </w:p>
    <w:p w14:paraId="3659D65F" w14:textId="77777777" w:rsidR="00F8164A" w:rsidRPr="00D135F7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r w:rsidRPr="00D135F7">
        <w:rPr>
          <w:rFonts w:ascii="Times New Roman" w:hAnsi="Times New Roman" w:cs="Times New Roman"/>
          <w:sz w:val="24"/>
          <w:lang w:val="en-US"/>
        </w:rPr>
        <w:t>*</w:t>
      </w:r>
      <w:r w:rsidRPr="00D135F7">
        <w:rPr>
          <w:rFonts w:ascii="Times New Roman" w:hAnsi="Times New Roman" w:cs="Times New Roman"/>
          <w:sz w:val="24"/>
          <w:lang w:val="en-US"/>
        </w:rPr>
        <w:tab/>
        <w:t>if (yytext == type_name)</w:t>
      </w:r>
    </w:p>
    <w:p w14:paraId="2F81DC72" w14:textId="77777777" w:rsidR="00F8164A" w:rsidRPr="00D135F7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r w:rsidRPr="00D135F7">
        <w:rPr>
          <w:rFonts w:ascii="Times New Roman" w:hAnsi="Times New Roman" w:cs="Times New Roman"/>
          <w:sz w:val="24"/>
          <w:lang w:val="en-US"/>
        </w:rPr>
        <w:t>*</w:t>
      </w:r>
      <w:r w:rsidRPr="00D135F7">
        <w:rPr>
          <w:rFonts w:ascii="Times New Roman" w:hAnsi="Times New Roman" w:cs="Times New Roman"/>
          <w:sz w:val="24"/>
          <w:lang w:val="en-US"/>
        </w:rPr>
        <w:tab/>
      </w:r>
      <w:r w:rsidRPr="00D135F7">
        <w:rPr>
          <w:rFonts w:ascii="Times New Roman" w:hAnsi="Times New Roman" w:cs="Times New Roman"/>
          <w:sz w:val="24"/>
          <w:lang w:val="en-US"/>
        </w:rPr>
        <w:tab/>
        <w:t>return(TYPE_NAME);</w:t>
      </w:r>
    </w:p>
    <w:p w14:paraId="23F2C467" w14:textId="77777777" w:rsidR="00F8164A" w:rsidRPr="00F8164A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  <w:r w:rsidRPr="00F8164A">
        <w:rPr>
          <w:rFonts w:ascii="Times New Roman" w:hAnsi="Times New Roman" w:cs="Times New Roman"/>
          <w:sz w:val="24"/>
        </w:rPr>
        <w:t>*</w:t>
      </w:r>
    </w:p>
    <w:p w14:paraId="336565BB" w14:textId="77777777" w:rsidR="00F8164A" w:rsidRPr="00F8164A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  <w:r w:rsidRPr="00F8164A">
        <w:rPr>
          <w:rFonts w:ascii="Times New Roman" w:hAnsi="Times New Roman" w:cs="Times New Roman"/>
          <w:sz w:val="24"/>
        </w:rPr>
        <w:t>*</w:t>
      </w:r>
      <w:r w:rsidRPr="00F8164A">
        <w:rPr>
          <w:rFonts w:ascii="Times New Roman" w:hAnsi="Times New Roman" w:cs="Times New Roman"/>
          <w:sz w:val="24"/>
        </w:rPr>
        <w:tab/>
        <w:t>return(IDENTIFIER);</w:t>
      </w:r>
    </w:p>
    <w:p w14:paraId="53FC8741" w14:textId="77777777" w:rsidR="00F8164A" w:rsidRPr="00F8164A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  <w:r w:rsidRPr="00F8164A">
        <w:rPr>
          <w:rFonts w:ascii="Times New Roman" w:hAnsi="Times New Roman" w:cs="Times New Roman"/>
          <w:sz w:val="24"/>
        </w:rPr>
        <w:t>*/</w:t>
      </w:r>
    </w:p>
    <w:p w14:paraId="19DDBE07" w14:textId="77777777" w:rsidR="00F8164A" w:rsidRPr="00F8164A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</w:p>
    <w:p w14:paraId="6ACFDE38" w14:textId="77777777" w:rsidR="00F8164A" w:rsidRPr="00F8164A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  <w:r w:rsidRPr="00F8164A">
        <w:rPr>
          <w:rFonts w:ascii="Times New Roman" w:hAnsi="Times New Roman" w:cs="Times New Roman"/>
          <w:sz w:val="24"/>
        </w:rPr>
        <w:t>/*</w:t>
      </w:r>
    </w:p>
    <w:p w14:paraId="438CF5B7" w14:textId="4C6FB334" w:rsidR="00F8164A" w:rsidRPr="00F8164A" w:rsidRDefault="00D34318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*</w:t>
      </w:r>
      <w:r>
        <w:rPr>
          <w:rFonts w:ascii="Times New Roman" w:hAnsi="Times New Roman" w:cs="Times New Roman"/>
          <w:sz w:val="24"/>
        </w:rPr>
        <w:tab/>
        <w:t>E</w:t>
      </w:r>
      <w:r w:rsidR="00F8164A" w:rsidRPr="00F8164A">
        <w:rPr>
          <w:rFonts w:ascii="Times New Roman" w:hAnsi="Times New Roman" w:cs="Times New Roman"/>
          <w:sz w:val="24"/>
        </w:rPr>
        <w:t>n realidad solo devolverá el IDENTIFICADOR</w:t>
      </w:r>
    </w:p>
    <w:p w14:paraId="11BB5290" w14:textId="77777777" w:rsidR="00F8164A" w:rsidRPr="00F8164A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  <w:r w:rsidRPr="00F8164A">
        <w:rPr>
          <w:rFonts w:ascii="Times New Roman" w:hAnsi="Times New Roman" w:cs="Times New Roman"/>
          <w:sz w:val="24"/>
        </w:rPr>
        <w:t>*/</w:t>
      </w:r>
    </w:p>
    <w:p w14:paraId="5A5B1310" w14:textId="77777777" w:rsidR="00F8164A" w:rsidRPr="00F8164A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</w:p>
    <w:p w14:paraId="72F721DA" w14:textId="77777777" w:rsidR="00F8164A" w:rsidRPr="00F8164A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  <w:r w:rsidRPr="00F8164A">
        <w:rPr>
          <w:rFonts w:ascii="Times New Roman" w:hAnsi="Times New Roman" w:cs="Times New Roman"/>
          <w:sz w:val="24"/>
        </w:rPr>
        <w:tab/>
        <w:t>return(IDENTIFIER);</w:t>
      </w:r>
    </w:p>
    <w:p w14:paraId="7D4095EB" w14:textId="72654B93" w:rsidR="0018185A" w:rsidRPr="00F8164A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  <w:r w:rsidRPr="00F8164A">
        <w:rPr>
          <w:rFonts w:ascii="Times New Roman" w:hAnsi="Times New Roman" w:cs="Times New Roman"/>
          <w:sz w:val="24"/>
        </w:rPr>
        <w:t>}</w:t>
      </w:r>
    </w:p>
    <w:sectPr w:rsidR="0018185A" w:rsidRPr="00F8164A" w:rsidSect="009B0B1B">
      <w:pgSz w:w="12240" w:h="15840"/>
      <w:pgMar w:top="1701" w:right="1440" w:bottom="1915" w:left="1440" w:header="142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557956" w14:textId="77777777" w:rsidR="008F2C9D" w:rsidRDefault="008F2C9D">
      <w:r>
        <w:separator/>
      </w:r>
    </w:p>
  </w:endnote>
  <w:endnote w:type="continuationSeparator" w:id="0">
    <w:p w14:paraId="147EC89E" w14:textId="77777777" w:rsidR="008F2C9D" w:rsidRDefault="008F2C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MS Gothic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WenQuanYi Micro Hei">
    <w:altName w:val="Cambria"/>
    <w:panose1 w:val="00000000000000000000"/>
    <w:charset w:val="00"/>
    <w:family w:val="roman"/>
    <w:notTrueType/>
    <w:pitch w:val="default"/>
  </w:font>
  <w:font w:name="Lohit Hind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E376D4" w14:textId="77777777" w:rsidR="008F2C9D" w:rsidRDefault="008F2C9D">
      <w:r>
        <w:separator/>
      </w:r>
    </w:p>
  </w:footnote>
  <w:footnote w:type="continuationSeparator" w:id="0">
    <w:p w14:paraId="4AF735F4" w14:textId="77777777" w:rsidR="008F2C9D" w:rsidRDefault="008F2C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>
    <w:nsid w:val="00000009"/>
    <w:multiLevelType w:val="multilevel"/>
    <w:tmpl w:val="0000000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>
    <w:nsid w:val="060F111C"/>
    <w:multiLevelType w:val="multilevel"/>
    <w:tmpl w:val="089823EA"/>
    <w:lvl w:ilvl="0">
      <w:start w:val="1"/>
      <w:numFmt w:val="none"/>
      <w:pStyle w:val="Ttulo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115E660C"/>
    <w:multiLevelType w:val="hybridMultilevel"/>
    <w:tmpl w:val="2D7A2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493481"/>
    <w:multiLevelType w:val="hybridMultilevel"/>
    <w:tmpl w:val="E304B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0C413E"/>
    <w:multiLevelType w:val="hybridMultilevel"/>
    <w:tmpl w:val="51F8E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F87DD4"/>
    <w:multiLevelType w:val="hybridMultilevel"/>
    <w:tmpl w:val="0CC8C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F56350"/>
    <w:multiLevelType w:val="hybridMultilevel"/>
    <w:tmpl w:val="7C344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342AA4"/>
    <w:multiLevelType w:val="hybridMultilevel"/>
    <w:tmpl w:val="FC0E3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3E756F"/>
    <w:multiLevelType w:val="multilevel"/>
    <w:tmpl w:val="07C2116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nsid w:val="712D168D"/>
    <w:multiLevelType w:val="hybridMultilevel"/>
    <w:tmpl w:val="F2A8D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5B74FA6"/>
    <w:multiLevelType w:val="hybridMultilevel"/>
    <w:tmpl w:val="B7B29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6"/>
  </w:num>
  <w:num w:numId="4">
    <w:abstractNumId w:val="7"/>
  </w:num>
  <w:num w:numId="5">
    <w:abstractNumId w:val="4"/>
  </w:num>
  <w:num w:numId="6">
    <w:abstractNumId w:val="12"/>
  </w:num>
  <w:num w:numId="7">
    <w:abstractNumId w:val="9"/>
  </w:num>
  <w:num w:numId="8">
    <w:abstractNumId w:val="8"/>
  </w:num>
  <w:num w:numId="9">
    <w:abstractNumId w:val="5"/>
  </w:num>
  <w:num w:numId="10">
    <w:abstractNumId w:val="11"/>
  </w:num>
  <w:num w:numId="11">
    <w:abstractNumId w:val="0"/>
  </w:num>
  <w:num w:numId="12">
    <w:abstractNumId w:val="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8D3"/>
    <w:rsid w:val="000327C2"/>
    <w:rsid w:val="00032E72"/>
    <w:rsid w:val="00050F61"/>
    <w:rsid w:val="000F50AB"/>
    <w:rsid w:val="0017781D"/>
    <w:rsid w:val="0018185A"/>
    <w:rsid w:val="001A02E4"/>
    <w:rsid w:val="001B179D"/>
    <w:rsid w:val="001D6193"/>
    <w:rsid w:val="002059AC"/>
    <w:rsid w:val="00237B51"/>
    <w:rsid w:val="002565A0"/>
    <w:rsid w:val="00266202"/>
    <w:rsid w:val="00296BD6"/>
    <w:rsid w:val="00297CC6"/>
    <w:rsid w:val="002D68D3"/>
    <w:rsid w:val="003711ED"/>
    <w:rsid w:val="0037770D"/>
    <w:rsid w:val="003A68BE"/>
    <w:rsid w:val="003B5434"/>
    <w:rsid w:val="003C2C87"/>
    <w:rsid w:val="003D5BE2"/>
    <w:rsid w:val="003E5DFF"/>
    <w:rsid w:val="004004D1"/>
    <w:rsid w:val="00453E8D"/>
    <w:rsid w:val="00473775"/>
    <w:rsid w:val="004A02FC"/>
    <w:rsid w:val="004A2250"/>
    <w:rsid w:val="004E37F3"/>
    <w:rsid w:val="0056532C"/>
    <w:rsid w:val="00584FD7"/>
    <w:rsid w:val="005D40C9"/>
    <w:rsid w:val="005F45BA"/>
    <w:rsid w:val="00632EB0"/>
    <w:rsid w:val="00766CEE"/>
    <w:rsid w:val="00782BA8"/>
    <w:rsid w:val="007F4DDB"/>
    <w:rsid w:val="00877786"/>
    <w:rsid w:val="008E2341"/>
    <w:rsid w:val="008F2C9D"/>
    <w:rsid w:val="009231F6"/>
    <w:rsid w:val="00940250"/>
    <w:rsid w:val="00961A86"/>
    <w:rsid w:val="00977304"/>
    <w:rsid w:val="009B0B1B"/>
    <w:rsid w:val="009D3A0B"/>
    <w:rsid w:val="009D48F4"/>
    <w:rsid w:val="00A52AE3"/>
    <w:rsid w:val="00A52DBC"/>
    <w:rsid w:val="00A6490F"/>
    <w:rsid w:val="00A66F4B"/>
    <w:rsid w:val="00A823A0"/>
    <w:rsid w:val="00B600C7"/>
    <w:rsid w:val="00BE5DE3"/>
    <w:rsid w:val="00D135F7"/>
    <w:rsid w:val="00D34318"/>
    <w:rsid w:val="00D61304"/>
    <w:rsid w:val="00D941BD"/>
    <w:rsid w:val="00DC5FDD"/>
    <w:rsid w:val="00DC7089"/>
    <w:rsid w:val="00E46A31"/>
    <w:rsid w:val="00E87493"/>
    <w:rsid w:val="00E87E91"/>
    <w:rsid w:val="00F15643"/>
    <w:rsid w:val="00F219FE"/>
    <w:rsid w:val="00F8164A"/>
    <w:rsid w:val="00FC02A3"/>
    <w:rsid w:val="00FC0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31924B"/>
  <w15:docId w15:val="{D663D611-C2FE-4844-A8D9-4B9CD703B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WenQuanYi Micro Hei" w:hAnsi="Liberation Serif" w:cs="Lohit Hindi"/>
        <w:sz w:val="24"/>
        <w:szCs w:val="24"/>
        <w:lang w:val="es-HN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rFonts w:ascii="Arial" w:hAnsi="Arial"/>
      <w:sz w:val="22"/>
    </w:rPr>
  </w:style>
  <w:style w:type="paragraph" w:styleId="Ttulo1">
    <w:name w:val="heading 1"/>
    <w:basedOn w:val="Heading"/>
    <w:next w:val="Textoindependiente"/>
    <w:qFormat/>
    <w:rsid w:val="007F4DDB"/>
    <w:pPr>
      <w:numPr>
        <w:numId w:val="1"/>
      </w:numPr>
      <w:outlineLvl w:val="0"/>
    </w:pPr>
    <w:rPr>
      <w:b/>
      <w:bCs/>
      <w:color w:val="004586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77786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Encabezad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Piedepgina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Puesto">
    <w:name w:val="Title"/>
    <w:basedOn w:val="Normal"/>
    <w:next w:val="Normal"/>
    <w:link w:val="PuestoCar"/>
    <w:uiPriority w:val="10"/>
    <w:qFormat/>
    <w:rsid w:val="005F45BA"/>
    <w:pPr>
      <w:keepNext/>
      <w:keepLines/>
      <w:widowControl/>
      <w:spacing w:line="276" w:lineRule="auto"/>
      <w:contextualSpacing/>
      <w:jc w:val="left"/>
    </w:pPr>
    <w:rPr>
      <w:rFonts w:ascii="Trebuchet MS" w:eastAsia="Trebuchet MS" w:hAnsi="Trebuchet MS" w:cs="Trebuchet MS"/>
      <w:color w:val="000000"/>
      <w:sz w:val="42"/>
      <w:szCs w:val="20"/>
      <w:lang w:eastAsia="en-US" w:bidi="ar-SA"/>
    </w:rPr>
  </w:style>
  <w:style w:type="character" w:customStyle="1" w:styleId="PuestoCar">
    <w:name w:val="Puesto Car"/>
    <w:basedOn w:val="Fuentedeprrafopredeter"/>
    <w:link w:val="Puesto"/>
    <w:uiPriority w:val="10"/>
    <w:qFormat/>
    <w:rsid w:val="005F45BA"/>
    <w:rPr>
      <w:rFonts w:ascii="Trebuchet MS" w:eastAsia="Trebuchet MS" w:hAnsi="Trebuchet MS" w:cs="Trebuchet MS"/>
      <w:color w:val="000000"/>
      <w:sz w:val="42"/>
      <w:szCs w:val="20"/>
      <w:lang w:eastAsia="en-US" w:bidi="ar-SA"/>
    </w:rPr>
  </w:style>
  <w:style w:type="paragraph" w:styleId="Prrafodelista">
    <w:name w:val="List Paragraph"/>
    <w:basedOn w:val="Normal"/>
    <w:uiPriority w:val="34"/>
    <w:qFormat/>
    <w:rsid w:val="005F45BA"/>
    <w:pPr>
      <w:widowControl/>
      <w:spacing w:line="276" w:lineRule="auto"/>
      <w:ind w:left="720"/>
      <w:contextualSpacing/>
      <w:jc w:val="left"/>
    </w:pPr>
    <w:rPr>
      <w:rFonts w:eastAsia="MS Mincho" w:cs="Arial"/>
      <w:color w:val="000000"/>
      <w:szCs w:val="20"/>
      <w:lang w:eastAsia="en-US" w:bidi="ar-SA"/>
    </w:rPr>
  </w:style>
  <w:style w:type="paragraph" w:styleId="Sinespaciado">
    <w:name w:val="No Spacing"/>
    <w:uiPriority w:val="1"/>
    <w:qFormat/>
    <w:rsid w:val="005F45BA"/>
    <w:rPr>
      <w:rFonts w:ascii="Arial" w:eastAsia="MS Mincho" w:hAnsi="Arial" w:cs="Arial"/>
      <w:color w:val="000000"/>
      <w:sz w:val="22"/>
      <w:szCs w:val="20"/>
      <w:lang w:val="en-US" w:eastAsia="en-US" w:bidi="ar-SA"/>
    </w:rPr>
  </w:style>
  <w:style w:type="table" w:styleId="Tablaconcuadrcula">
    <w:name w:val="Table Grid"/>
    <w:basedOn w:val="Tablanormal"/>
    <w:uiPriority w:val="39"/>
    <w:rsid w:val="005F45BA"/>
    <w:rPr>
      <w:rFonts w:ascii="Arial" w:eastAsia="MS Mincho" w:hAnsi="Arial" w:cs="Arial"/>
      <w:color w:val="000000"/>
      <w:sz w:val="22"/>
      <w:szCs w:val="20"/>
      <w:lang w:val="en-US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5F45BA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5F45BA"/>
    <w:pPr>
      <w:widowControl/>
      <w:spacing w:after="100" w:line="276" w:lineRule="auto"/>
      <w:jc w:val="left"/>
    </w:pPr>
    <w:rPr>
      <w:rFonts w:eastAsia="MS Mincho" w:cs="Arial"/>
      <w:color w:val="000000"/>
      <w:szCs w:val="20"/>
      <w:lang w:eastAsia="en-US" w:bidi="ar-SA"/>
    </w:rPr>
  </w:style>
  <w:style w:type="character" w:customStyle="1" w:styleId="Ttulo2Car">
    <w:name w:val="Título 2 Car"/>
    <w:basedOn w:val="Fuentedeprrafopredeter"/>
    <w:link w:val="Ttulo2"/>
    <w:uiPriority w:val="9"/>
    <w:rsid w:val="00877786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877786"/>
    <w:rPr>
      <w:color w:val="808080"/>
      <w:shd w:val="clear" w:color="auto" w:fill="E6E6E6"/>
    </w:rPr>
  </w:style>
  <w:style w:type="paragraph" w:styleId="TDC2">
    <w:name w:val="toc 2"/>
    <w:basedOn w:val="Normal"/>
    <w:next w:val="Normal"/>
    <w:autoRedefine/>
    <w:uiPriority w:val="39"/>
    <w:unhideWhenUsed/>
    <w:rsid w:val="009D3A0B"/>
    <w:pPr>
      <w:spacing w:after="100"/>
      <w:ind w:left="220"/>
    </w:pPr>
    <w:rPr>
      <w:rFonts w:cs="Mangal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1B179D"/>
    <w:rPr>
      <w:rFonts w:asciiTheme="minorHAnsi" w:eastAsiaTheme="minorHAnsi" w:hAnsiTheme="minorHAnsi" w:cstheme="minorBidi"/>
      <w:sz w:val="22"/>
      <w:szCs w:val="22"/>
      <w:lang w:val="en-US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648</Words>
  <Characters>3570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Marín</dc:creator>
  <dc:description/>
  <cp:lastModifiedBy>odin juarez</cp:lastModifiedBy>
  <cp:revision>2</cp:revision>
  <cp:lastPrinted>2018-12-14T00:08:00Z</cp:lastPrinted>
  <dcterms:created xsi:type="dcterms:W3CDTF">2019-10-10T03:54:00Z</dcterms:created>
  <dcterms:modified xsi:type="dcterms:W3CDTF">2019-10-10T03:54:00Z</dcterms:modified>
  <dc:language>es-HN</dc:language>
</cp:coreProperties>
</file>